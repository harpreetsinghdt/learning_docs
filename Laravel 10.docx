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Pr>
      <w:tblGrid>
        <w:gridCol w:w="2070"/>
        <w:gridCol w:w="5130"/>
        <w:gridCol w:w="3600"/>
      </w:tblGrid>
      <w:tr w:rsidR="00A66B18" w:rsidRPr="00EC36FA" w14:paraId="6BCC23DE" w14:textId="77777777" w:rsidTr="00A6783B">
        <w:trPr>
          <w:trHeight w:val="270"/>
          <w:jc w:val="center"/>
        </w:trPr>
        <w:tc>
          <w:tcPr>
            <w:tcW w:w="10800" w:type="dxa"/>
            <w:gridSpan w:val="3"/>
          </w:tcPr>
          <w:p w14:paraId="742FE0B3" w14:textId="15679D4A" w:rsidR="00A66B18" w:rsidRPr="00EC36FA" w:rsidRDefault="00D11C55" w:rsidP="007E7F36">
            <w:pPr>
              <w:pStyle w:val="Title"/>
              <w:rPr>
                <w:rFonts w:asciiTheme="minorHAnsi" w:hAnsiTheme="minorHAnsi"/>
              </w:rPr>
            </w:pPr>
            <w:r>
              <w:rPr>
                <w:noProof/>
              </w:rPr>
              <w:pict w14:anchorId="3B301DE4">
                <v:group id="Graphic 17" o:spid="_x0000_s2050" alt="&quot;&quot;" style="position:absolute;left:0;text-align:left;margin-left:-36pt;margin-top:-36pt;width:649.45pt;height:238.3pt;z-index:-25165824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205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2052"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2053"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2054"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w:r>
            <w:r w:rsidR="004E3FCC" w:rsidRPr="00EC36FA">
              <w:rPr>
                <w:rFonts w:asciiTheme="minorHAnsi" w:hAnsiTheme="minorHAnsi"/>
              </w:rPr>
              <w:t>Laravel 10</w:t>
            </w:r>
          </w:p>
        </w:tc>
      </w:tr>
      <w:tr w:rsidR="007E7F36" w:rsidRPr="00EC36FA" w14:paraId="4CA3496E" w14:textId="77777777" w:rsidTr="007E7F36">
        <w:trPr>
          <w:trHeight w:val="630"/>
          <w:jc w:val="center"/>
        </w:trPr>
        <w:tc>
          <w:tcPr>
            <w:tcW w:w="10800" w:type="dxa"/>
            <w:gridSpan w:val="3"/>
            <w:vAlign w:val="bottom"/>
          </w:tcPr>
          <w:p w14:paraId="1188EAC5" w14:textId="77777777" w:rsidR="007E7F36" w:rsidRPr="00EC36FA" w:rsidRDefault="007E7F36" w:rsidP="00A66B18">
            <w:pPr>
              <w:pStyle w:val="ContactInfo"/>
            </w:pPr>
          </w:p>
        </w:tc>
      </w:tr>
      <w:tr w:rsidR="007E7F36" w:rsidRPr="00EC36FA" w14:paraId="45DA7687" w14:textId="77777777" w:rsidTr="007E7F36">
        <w:trPr>
          <w:trHeight w:val="492"/>
          <w:jc w:val="center"/>
        </w:trPr>
        <w:tc>
          <w:tcPr>
            <w:tcW w:w="2070" w:type="dxa"/>
          </w:tcPr>
          <w:p w14:paraId="2F44CDD7" w14:textId="363C43F3" w:rsidR="007E7F36" w:rsidRPr="00EC36FA" w:rsidRDefault="00C70AEB" w:rsidP="007E7F36">
            <w:pPr>
              <w:pStyle w:val="MeetingInfo"/>
            </w:pPr>
            <w:r w:rsidRPr="00EC36FA">
              <w:t>Author</w:t>
            </w:r>
            <w:r w:rsidR="007E7F36" w:rsidRPr="00EC36FA">
              <w:t>:</w:t>
            </w:r>
          </w:p>
        </w:tc>
        <w:tc>
          <w:tcPr>
            <w:tcW w:w="5130" w:type="dxa"/>
          </w:tcPr>
          <w:p w14:paraId="7D997284" w14:textId="49D1E5B2" w:rsidR="007E7F36" w:rsidRPr="00EC36FA" w:rsidRDefault="00C70AEB" w:rsidP="007E7F36">
            <w:pPr>
              <w:pStyle w:val="ContactInfo"/>
            </w:pPr>
            <w:r w:rsidRPr="00EC36FA">
              <w:t>Harpreet Singh</w:t>
            </w:r>
          </w:p>
        </w:tc>
        <w:tc>
          <w:tcPr>
            <w:tcW w:w="3600" w:type="dxa"/>
            <w:vAlign w:val="bottom"/>
          </w:tcPr>
          <w:p w14:paraId="02CB21C0" w14:textId="77777777" w:rsidR="007E7F36" w:rsidRPr="00EC36FA" w:rsidRDefault="007E7F36" w:rsidP="00A66B18">
            <w:pPr>
              <w:pStyle w:val="ContactInfo"/>
            </w:pPr>
          </w:p>
        </w:tc>
      </w:tr>
      <w:tr w:rsidR="007E7F36" w:rsidRPr="00EC36FA" w14:paraId="3A7483F6" w14:textId="77777777" w:rsidTr="007E7F36">
        <w:trPr>
          <w:trHeight w:val="492"/>
          <w:jc w:val="center"/>
        </w:trPr>
        <w:tc>
          <w:tcPr>
            <w:tcW w:w="2070" w:type="dxa"/>
          </w:tcPr>
          <w:p w14:paraId="6901E03A" w14:textId="77777777" w:rsidR="007E7F36" w:rsidRPr="00EC36FA" w:rsidRDefault="007E7F36" w:rsidP="007E7F36">
            <w:pPr>
              <w:pStyle w:val="MeetingInfo"/>
            </w:pPr>
            <w:r w:rsidRPr="00EC36FA">
              <w:t>Date:</w:t>
            </w:r>
          </w:p>
        </w:tc>
        <w:tc>
          <w:tcPr>
            <w:tcW w:w="5130" w:type="dxa"/>
          </w:tcPr>
          <w:p w14:paraId="0803F0FB" w14:textId="04C17148" w:rsidR="007E7F36" w:rsidRPr="00EC36FA" w:rsidRDefault="00C70AEB" w:rsidP="007E7F36">
            <w:pPr>
              <w:pStyle w:val="ContactInfo"/>
            </w:pPr>
            <w:r w:rsidRPr="00EC36FA">
              <w:t>Aug 27, 2023</w:t>
            </w:r>
          </w:p>
        </w:tc>
        <w:tc>
          <w:tcPr>
            <w:tcW w:w="3600" w:type="dxa"/>
            <w:vAlign w:val="bottom"/>
          </w:tcPr>
          <w:p w14:paraId="1A4093D8" w14:textId="77777777" w:rsidR="007E7F36" w:rsidRPr="00EC36FA" w:rsidRDefault="007E7F36" w:rsidP="00A66B18">
            <w:pPr>
              <w:pStyle w:val="ContactInfo"/>
            </w:pPr>
          </w:p>
        </w:tc>
      </w:tr>
      <w:tr w:rsidR="007E7F36" w:rsidRPr="00EC36FA" w14:paraId="4BB01583" w14:textId="77777777" w:rsidTr="007E7F36">
        <w:trPr>
          <w:trHeight w:val="492"/>
          <w:jc w:val="center"/>
        </w:trPr>
        <w:tc>
          <w:tcPr>
            <w:tcW w:w="2070" w:type="dxa"/>
          </w:tcPr>
          <w:p w14:paraId="22F73A94" w14:textId="77777777" w:rsidR="007E7F36" w:rsidRPr="00EC36FA" w:rsidRDefault="007E7F36" w:rsidP="007E7F36">
            <w:pPr>
              <w:pStyle w:val="MeetingInfo"/>
            </w:pPr>
            <w:r w:rsidRPr="00EC36FA">
              <w:t>Time:</w:t>
            </w:r>
          </w:p>
        </w:tc>
        <w:tc>
          <w:tcPr>
            <w:tcW w:w="5130" w:type="dxa"/>
          </w:tcPr>
          <w:p w14:paraId="018EFAD0" w14:textId="0D6EA2FC" w:rsidR="007E7F36" w:rsidRPr="00EC36FA" w:rsidRDefault="00C70AEB" w:rsidP="007E7F36">
            <w:pPr>
              <w:pStyle w:val="ContactInfo"/>
            </w:pPr>
            <w:r w:rsidRPr="00EC36FA">
              <w:rPr>
                <w:rStyle w:val="Strong"/>
                <w:b w:val="0"/>
                <w:bCs w:val="0"/>
              </w:rPr>
              <w:t>4:06 PM</w:t>
            </w:r>
          </w:p>
        </w:tc>
        <w:tc>
          <w:tcPr>
            <w:tcW w:w="3600" w:type="dxa"/>
            <w:vAlign w:val="bottom"/>
          </w:tcPr>
          <w:p w14:paraId="6538B622" w14:textId="77777777" w:rsidR="007E7F36" w:rsidRPr="00EC36FA" w:rsidRDefault="007E7F36" w:rsidP="00A66B18">
            <w:pPr>
              <w:pStyle w:val="ContactInfo"/>
            </w:pPr>
          </w:p>
        </w:tc>
      </w:tr>
      <w:tr w:rsidR="007E7F36" w:rsidRPr="00EC36FA" w14:paraId="476CE7EC" w14:textId="77777777" w:rsidTr="007E7F36">
        <w:trPr>
          <w:trHeight w:val="492"/>
          <w:jc w:val="center"/>
        </w:trPr>
        <w:tc>
          <w:tcPr>
            <w:tcW w:w="2070" w:type="dxa"/>
          </w:tcPr>
          <w:p w14:paraId="3D361BC1" w14:textId="2D3EEB32" w:rsidR="007E7F36" w:rsidRPr="00EC36FA" w:rsidRDefault="00C70AEB" w:rsidP="007E7F36">
            <w:pPr>
              <w:pStyle w:val="MeetingInfo"/>
            </w:pPr>
            <w:r w:rsidRPr="00EC36FA">
              <w:t>Source</w:t>
            </w:r>
            <w:r w:rsidR="007E7F36" w:rsidRPr="00EC36FA">
              <w:t>:</w:t>
            </w:r>
          </w:p>
        </w:tc>
        <w:tc>
          <w:tcPr>
            <w:tcW w:w="5130" w:type="dxa"/>
          </w:tcPr>
          <w:p w14:paraId="5FD39ACC" w14:textId="44ADBC34" w:rsidR="007E7F36" w:rsidRPr="00EC36FA" w:rsidRDefault="00C70AEB" w:rsidP="007E7F36">
            <w:pPr>
              <w:pStyle w:val="ContactInfo"/>
            </w:pPr>
            <w:r w:rsidRPr="00EC36FA">
              <w:t>Laravel.com</w:t>
            </w:r>
          </w:p>
        </w:tc>
        <w:tc>
          <w:tcPr>
            <w:tcW w:w="3600" w:type="dxa"/>
            <w:vAlign w:val="bottom"/>
          </w:tcPr>
          <w:p w14:paraId="53E65C39" w14:textId="77777777" w:rsidR="007E7F36" w:rsidRPr="00EC36FA" w:rsidRDefault="007E7F36" w:rsidP="00A66B18">
            <w:pPr>
              <w:pStyle w:val="ContactInfo"/>
            </w:pPr>
          </w:p>
        </w:tc>
      </w:tr>
    </w:tbl>
    <w:p w14:paraId="380A342F" w14:textId="77777777" w:rsidR="00A66B18" w:rsidRPr="00EC36FA" w:rsidRDefault="00A66B18"/>
    <w:p w14:paraId="7A80B4AE" w14:textId="0A280F00" w:rsidR="007E7F36" w:rsidRPr="00EC36FA" w:rsidRDefault="004E3FCC" w:rsidP="007E7F36">
      <w:pPr>
        <w:pStyle w:val="Heading1"/>
        <w:rPr>
          <w:rFonts w:asciiTheme="minorHAnsi" w:hAnsiTheme="minorHAnsi"/>
        </w:rPr>
      </w:pPr>
      <w:r w:rsidRPr="00EC36FA">
        <w:rPr>
          <w:rFonts w:asciiTheme="minorHAnsi" w:hAnsiTheme="minorHAnsi"/>
        </w:rPr>
        <w:t>Laravel commands</w:t>
      </w:r>
      <w:r w:rsidR="00C70AEB" w:rsidRPr="00EC36FA">
        <w:rPr>
          <w:rFonts w:asciiTheme="minorHAnsi" w:hAnsiTheme="minorHAnsi"/>
        </w:rPr>
        <w:t xml:space="preserve"> ( - )</w:t>
      </w:r>
    </w:p>
    <w:p w14:paraId="7D3EBCD6" w14:textId="77777777" w:rsidR="004E3FCC" w:rsidRPr="00EC36FA" w:rsidRDefault="004E3FCC" w:rsidP="004E3FCC"/>
    <w:tbl>
      <w:tblPr>
        <w:tblStyle w:val="TableGridLight"/>
        <w:tblW w:w="5228" w:type="pct"/>
        <w:tblLayout w:type="fixed"/>
        <w:tblLook w:val="0600" w:firstRow="0" w:lastRow="0" w:firstColumn="0" w:lastColumn="0" w:noHBand="1" w:noVBand="1"/>
      </w:tblPr>
      <w:tblGrid>
        <w:gridCol w:w="1870"/>
        <w:gridCol w:w="9648"/>
      </w:tblGrid>
      <w:tr w:rsidR="00FB4C0E" w:rsidRPr="00EC36FA" w14:paraId="328FC61B" w14:textId="77777777" w:rsidTr="00D15309">
        <w:trPr>
          <w:trHeight w:val="557"/>
        </w:trPr>
        <w:tc>
          <w:tcPr>
            <w:tcW w:w="1832" w:type="dxa"/>
          </w:tcPr>
          <w:p w14:paraId="606BC2EC" w14:textId="29399E01" w:rsidR="00FB4C0E" w:rsidRPr="00FB4C0E" w:rsidRDefault="00FB4C0E" w:rsidP="007E7F36">
            <w:pPr>
              <w:pStyle w:val="MeetingTimes"/>
              <w:rPr>
                <w:sz w:val="28"/>
                <w:szCs w:val="28"/>
              </w:rPr>
            </w:pPr>
            <w:r w:rsidRPr="00FB4C0E">
              <w:rPr>
                <w:sz w:val="28"/>
                <w:szCs w:val="28"/>
              </w:rPr>
              <w:t>Title</w:t>
            </w:r>
          </w:p>
        </w:tc>
        <w:tc>
          <w:tcPr>
            <w:tcW w:w="9450" w:type="dxa"/>
          </w:tcPr>
          <w:p w14:paraId="24DFA37D" w14:textId="59A70B4A" w:rsidR="00FB4C0E" w:rsidRPr="00FB4C0E" w:rsidRDefault="00FB4C0E" w:rsidP="00E21240">
            <w:pPr>
              <w:pStyle w:val="Location"/>
              <w:rPr>
                <w:b/>
                <w:sz w:val="28"/>
                <w:szCs w:val="28"/>
              </w:rPr>
            </w:pPr>
            <w:r w:rsidRPr="00FB4C0E">
              <w:rPr>
                <w:b/>
                <w:sz w:val="28"/>
                <w:szCs w:val="28"/>
              </w:rPr>
              <w:t>Description/Commands</w:t>
            </w:r>
          </w:p>
        </w:tc>
      </w:tr>
      <w:tr w:rsidR="00FB4C0E" w:rsidRPr="00EC36FA" w14:paraId="222ED7F4" w14:textId="77777777" w:rsidTr="00D15309">
        <w:trPr>
          <w:trHeight w:val="1440"/>
        </w:trPr>
        <w:tc>
          <w:tcPr>
            <w:tcW w:w="1832" w:type="dxa"/>
          </w:tcPr>
          <w:p w14:paraId="364173F8" w14:textId="7640EF61" w:rsidR="00FB4C0E" w:rsidRPr="00EC36FA" w:rsidRDefault="00FB4C0E" w:rsidP="007E7F36">
            <w:pPr>
              <w:pStyle w:val="MeetingTimes"/>
              <w:rPr>
                <w:szCs w:val="24"/>
              </w:rPr>
            </w:pPr>
            <w:r w:rsidRPr="00EC36FA">
              <w:rPr>
                <w:szCs w:val="24"/>
              </w:rPr>
              <w:t>What is Laravel?</w:t>
            </w:r>
          </w:p>
        </w:tc>
        <w:tc>
          <w:tcPr>
            <w:tcW w:w="9450" w:type="dxa"/>
          </w:tcPr>
          <w:p w14:paraId="34C41EF8" w14:textId="16D80387" w:rsidR="00FB4C0E" w:rsidRPr="00EC36FA" w:rsidRDefault="00FB4C0E" w:rsidP="00E21240">
            <w:pPr>
              <w:pStyle w:val="Location"/>
            </w:pPr>
            <w:r w:rsidRPr="00EC36FA">
              <w:t>After you Laravel is an open-source web application framework. It is a very well documented, expressive, and easy to learn framework. Laravel is very developer friendly as the framework can help beginners as well as advanced users. As you grow as a developer you can go deeper into Laravel functionalities and give more robust and enterprise solutions.</w:t>
            </w:r>
          </w:p>
          <w:p w14:paraId="18B54CB1" w14:textId="77777777" w:rsidR="00FB4C0E" w:rsidRDefault="00FB4C0E" w:rsidP="00E21240">
            <w:pPr>
              <w:pStyle w:val="Location"/>
            </w:pPr>
            <w:r w:rsidRPr="00EC36FA">
              <w:t>Additionally, the framework is very scalable as you can use packages like Vapor to handle hundreds of thousands of requests using AWS serverless technology.</w:t>
            </w:r>
          </w:p>
          <w:p w14:paraId="080AD234" w14:textId="300B2BB2" w:rsidR="00FB4C0E" w:rsidRPr="00EC36FA" w:rsidRDefault="00FB4C0E" w:rsidP="00E21240">
            <w:pPr>
              <w:pStyle w:val="Location"/>
              <w:rPr>
                <w:b/>
                <w:bCs/>
                <w:sz w:val="28"/>
                <w:szCs w:val="28"/>
              </w:rPr>
            </w:pPr>
          </w:p>
        </w:tc>
      </w:tr>
      <w:tr w:rsidR="00D15309" w:rsidRPr="00EC36FA" w14:paraId="0E3300A8" w14:textId="77777777" w:rsidTr="00D15309">
        <w:trPr>
          <w:trHeight w:val="1440"/>
        </w:trPr>
        <w:tc>
          <w:tcPr>
            <w:tcW w:w="1832" w:type="dxa"/>
          </w:tcPr>
          <w:p w14:paraId="5723B0FB" w14:textId="46D72EF8" w:rsidR="00D15309" w:rsidRPr="00EC36FA" w:rsidRDefault="00D15309" w:rsidP="007E7F36">
            <w:pPr>
              <w:pStyle w:val="MeetingTimes"/>
              <w:rPr>
                <w:szCs w:val="24"/>
              </w:rPr>
            </w:pPr>
            <w:r w:rsidRPr="00EC36FA">
              <w:t>Install Laravel</w:t>
            </w:r>
          </w:p>
        </w:tc>
        <w:tc>
          <w:tcPr>
            <w:tcW w:w="9450" w:type="dxa"/>
          </w:tcPr>
          <w:p w14:paraId="237BC6B1" w14:textId="77777777" w:rsidR="00D15309" w:rsidRPr="00EC36FA" w:rsidRDefault="00D15309" w:rsidP="00D15309">
            <w:pPr>
              <w:pStyle w:val="ItemDescription"/>
            </w:pPr>
            <w:r w:rsidRPr="00EC36FA">
              <w:t>After you have installed PHP and Composer, you may create a new Laravel project via the Composer create-project command.</w:t>
            </w:r>
          </w:p>
          <w:p w14:paraId="0F49684D" w14:textId="33D4511B" w:rsidR="00D15309" w:rsidRPr="00EC36FA" w:rsidRDefault="00D15309" w:rsidP="00476ED3">
            <w:pPr>
              <w:pStyle w:val="ItemDescription"/>
              <w:numPr>
                <w:ilvl w:val="0"/>
                <w:numId w:val="1"/>
              </w:numPr>
            </w:pPr>
            <w:r w:rsidRPr="00EC36FA">
              <w:t xml:space="preserve">composer create-project Laravel/Laravel example-project </w:t>
            </w:r>
          </w:p>
        </w:tc>
      </w:tr>
      <w:tr w:rsidR="00D15309" w:rsidRPr="00EC36FA" w14:paraId="17539DB5" w14:textId="77777777" w:rsidTr="00D15309">
        <w:trPr>
          <w:trHeight w:val="1440"/>
        </w:trPr>
        <w:tc>
          <w:tcPr>
            <w:tcW w:w="1832" w:type="dxa"/>
          </w:tcPr>
          <w:p w14:paraId="6A52E979" w14:textId="22D433AA" w:rsidR="00D15309" w:rsidRPr="00EC36FA" w:rsidRDefault="00D15309" w:rsidP="007E7F36">
            <w:pPr>
              <w:pStyle w:val="MeetingTimes"/>
            </w:pPr>
            <w:r w:rsidRPr="00EC36FA">
              <w:t>What is artisan?</w:t>
            </w:r>
          </w:p>
        </w:tc>
        <w:tc>
          <w:tcPr>
            <w:tcW w:w="9450" w:type="dxa"/>
          </w:tcPr>
          <w:p w14:paraId="09D3A452" w14:textId="4D6842B7" w:rsidR="00D15309" w:rsidRPr="00EC36FA" w:rsidRDefault="00D15309" w:rsidP="00476ED3">
            <w:pPr>
              <w:pStyle w:val="ItemDescription"/>
            </w:pPr>
            <w:r w:rsidRPr="00EC36FA">
              <w:rPr>
                <w:rFonts w:cs="Arial"/>
                <w:color w:val="4D5156"/>
                <w:shd w:val="clear" w:color="auto" w:fill="FFFFFF"/>
              </w:rPr>
              <w:t>Artisan is </w:t>
            </w:r>
            <w:r w:rsidRPr="00EC36FA">
              <w:rPr>
                <w:rFonts w:cs="Arial"/>
                <w:color w:val="040C28"/>
              </w:rPr>
              <w:t>the command line interface included with Laravel</w:t>
            </w:r>
            <w:r w:rsidRPr="00EC36FA">
              <w:rPr>
                <w:rFonts w:cs="Arial"/>
                <w:color w:val="4D5156"/>
                <w:shd w:val="clear" w:color="auto" w:fill="FFFFFF"/>
              </w:rPr>
              <w:t>. Artisan exists at the root of your application as the artisan script and provides a number of helpful commands that can assist you while you build your application.</w:t>
            </w:r>
          </w:p>
        </w:tc>
      </w:tr>
      <w:tr w:rsidR="00FB4C0E" w:rsidRPr="00EC36FA" w14:paraId="77533CF8" w14:textId="77777777" w:rsidTr="00D15309">
        <w:trPr>
          <w:trHeight w:val="1440"/>
        </w:trPr>
        <w:tc>
          <w:tcPr>
            <w:tcW w:w="1832" w:type="dxa"/>
          </w:tcPr>
          <w:p w14:paraId="6D71C589" w14:textId="77777777" w:rsidR="00D15309" w:rsidRPr="00EC36FA" w:rsidRDefault="00D15309" w:rsidP="00D15309">
            <w:pPr>
              <w:pStyle w:val="MeetingTimes"/>
            </w:pPr>
            <w:r w:rsidRPr="00EC36FA">
              <w:t>Artisan CLI</w:t>
            </w:r>
          </w:p>
          <w:p w14:paraId="4399601F" w14:textId="082321DF" w:rsidR="00FB4C0E" w:rsidRPr="00EC36FA" w:rsidRDefault="00FB4C0E" w:rsidP="007E7F36">
            <w:pPr>
              <w:pStyle w:val="MeetingTimes"/>
            </w:pPr>
          </w:p>
        </w:tc>
        <w:tc>
          <w:tcPr>
            <w:tcW w:w="9450" w:type="dxa"/>
          </w:tcPr>
          <w:p w14:paraId="2838E66C" w14:textId="77777777" w:rsidR="00D15309" w:rsidRPr="00EC36FA" w:rsidRDefault="00D15309" w:rsidP="00D15309">
            <w:pPr>
              <w:pStyle w:val="ItemDescription"/>
            </w:pPr>
            <w:r w:rsidRPr="00EC36FA">
              <w:t>After the project has been created, start Laravel's local development server using the Laravel's Artisan CLI serve command</w:t>
            </w:r>
          </w:p>
          <w:p w14:paraId="2573253C" w14:textId="77777777" w:rsidR="00476ED3" w:rsidRDefault="00D15309" w:rsidP="00476ED3">
            <w:pPr>
              <w:pStyle w:val="ItemDescription"/>
              <w:numPr>
                <w:ilvl w:val="0"/>
                <w:numId w:val="1"/>
              </w:numPr>
            </w:pPr>
            <w:r w:rsidRPr="00EC36FA">
              <w:t>cd example-project</w:t>
            </w:r>
          </w:p>
          <w:p w14:paraId="78EB561B" w14:textId="64AB94AA" w:rsidR="00FB4C0E" w:rsidRPr="00EC36FA" w:rsidRDefault="00D15309" w:rsidP="00476ED3">
            <w:pPr>
              <w:pStyle w:val="ItemDescription"/>
              <w:numPr>
                <w:ilvl w:val="0"/>
                <w:numId w:val="1"/>
              </w:numPr>
            </w:pPr>
            <w:r w:rsidRPr="00EC36FA">
              <w:t>php artisan serv</w:t>
            </w:r>
            <w:r>
              <w:t>e</w:t>
            </w:r>
          </w:p>
        </w:tc>
      </w:tr>
      <w:tr w:rsidR="00FB4C0E" w:rsidRPr="00EC36FA" w14:paraId="52B04F3E" w14:textId="77777777" w:rsidTr="00D15309">
        <w:trPr>
          <w:trHeight w:val="1440"/>
        </w:trPr>
        <w:tc>
          <w:tcPr>
            <w:tcW w:w="1832" w:type="dxa"/>
          </w:tcPr>
          <w:p w14:paraId="1C8ADC40" w14:textId="00525E65" w:rsidR="00FB4C0E" w:rsidRPr="00EC36FA" w:rsidRDefault="00FB4C0E" w:rsidP="00E21240">
            <w:pPr>
              <w:pStyle w:val="MeetingTimes"/>
            </w:pPr>
            <w:r>
              <w:t>Breeze package</w:t>
            </w:r>
          </w:p>
        </w:tc>
        <w:tc>
          <w:tcPr>
            <w:tcW w:w="9450" w:type="dxa"/>
          </w:tcPr>
          <w:p w14:paraId="116F3101" w14:textId="77777777" w:rsidR="00FB4C0E" w:rsidRDefault="00FB4C0E" w:rsidP="00982D71">
            <w:pPr>
              <w:pStyle w:val="Location"/>
            </w:pPr>
            <w:r>
              <w:t>Laravel Breeze is a minimal, simple implementation of all of Laravel's authentication features, including login, registration, password reset, email verification, and password confirmation. In addition, Breeze includes a simple "profile" page where the user may update their name, email address, and password.</w:t>
            </w:r>
          </w:p>
          <w:p w14:paraId="71B79B39" w14:textId="77777777" w:rsidR="00FB4C0E" w:rsidRDefault="00FB4C0E" w:rsidP="00982D71">
            <w:pPr>
              <w:pStyle w:val="Location"/>
            </w:pPr>
          </w:p>
          <w:p w14:paraId="1B518A31" w14:textId="77777777" w:rsidR="00FB4C0E" w:rsidRDefault="00FB4C0E" w:rsidP="00982D71">
            <w:pPr>
              <w:pStyle w:val="Location"/>
            </w:pPr>
            <w:r>
              <w:lastRenderedPageBreak/>
              <w:t>Laravel Breeze's default view layer is made up of simple Blade templates styled with Tailwind CSS. Or, Breeze can scaffold your application using Vue or React and Inertia.</w:t>
            </w:r>
          </w:p>
          <w:p w14:paraId="6B312B25" w14:textId="1C2ACBD7" w:rsidR="00FB4C0E" w:rsidRDefault="00D11C55" w:rsidP="00982D71">
            <w:pPr>
              <w:pStyle w:val="Location"/>
            </w:pPr>
            <w:hyperlink r:id="rId11" w:anchor="laravel-breeze" w:history="1">
              <w:r w:rsidR="00FB4C0E" w:rsidRPr="0060318C">
                <w:rPr>
                  <w:rStyle w:val="Hyperlink"/>
                </w:rPr>
                <w:t>https://laravel.com/docs/10.x/starter-kits#laravel-breeze</w:t>
              </w:r>
            </w:hyperlink>
          </w:p>
          <w:p w14:paraId="163036BB" w14:textId="0BA01827" w:rsidR="00FB4C0E" w:rsidRPr="00EC36FA" w:rsidRDefault="00FB4C0E" w:rsidP="00982D71">
            <w:pPr>
              <w:pStyle w:val="Location"/>
            </w:pPr>
          </w:p>
        </w:tc>
      </w:tr>
      <w:tr w:rsidR="00FB4C0E" w:rsidRPr="00EC36FA" w14:paraId="153F4BCC" w14:textId="77777777" w:rsidTr="00D15309">
        <w:trPr>
          <w:trHeight w:val="1440"/>
        </w:trPr>
        <w:tc>
          <w:tcPr>
            <w:tcW w:w="1832" w:type="dxa"/>
          </w:tcPr>
          <w:p w14:paraId="6B37094C" w14:textId="6B226E7C" w:rsidR="00FB4C0E" w:rsidRDefault="00FB4C0E" w:rsidP="00E21240">
            <w:pPr>
              <w:pStyle w:val="MeetingTimes"/>
            </w:pPr>
            <w:r>
              <w:lastRenderedPageBreak/>
              <w:t>Breeze install</w:t>
            </w:r>
          </w:p>
        </w:tc>
        <w:tc>
          <w:tcPr>
            <w:tcW w:w="9450" w:type="dxa"/>
          </w:tcPr>
          <w:p w14:paraId="3D1B0282" w14:textId="77777777" w:rsidR="00FB4C0E" w:rsidRDefault="00FB4C0E" w:rsidP="00982D71">
            <w:pPr>
              <w:pStyle w:val="Location"/>
            </w:pPr>
            <w:r w:rsidRPr="00982D71">
              <w:t>First, you should create a new Laravel application, configure your database, and run your database migrations. Once you have created a new Laravel application, you may install Laravel Breeze using Composer:</w:t>
            </w:r>
          </w:p>
          <w:p w14:paraId="53FF8D5A" w14:textId="31432944" w:rsidR="00FB4C0E" w:rsidRDefault="00FB4C0E" w:rsidP="00982D71">
            <w:pPr>
              <w:pStyle w:val="Location"/>
              <w:numPr>
                <w:ilvl w:val="0"/>
                <w:numId w:val="1"/>
              </w:numPr>
            </w:pPr>
            <w:r>
              <w:t>composer require Laravel/breeze –dev</w:t>
            </w:r>
          </w:p>
          <w:p w14:paraId="6CC4D9CB" w14:textId="77777777" w:rsidR="00FB4C0E" w:rsidRDefault="00FB4C0E" w:rsidP="00982D71">
            <w:pPr>
              <w:pStyle w:val="Location"/>
              <w:numPr>
                <w:ilvl w:val="0"/>
                <w:numId w:val="1"/>
              </w:numPr>
            </w:pPr>
            <w:r>
              <w:t>php artisan breeze:install</w:t>
            </w:r>
          </w:p>
          <w:p w14:paraId="3D0FC1DB" w14:textId="77777777" w:rsidR="00FB4C0E" w:rsidRDefault="00FB4C0E" w:rsidP="00982D71">
            <w:pPr>
              <w:pStyle w:val="Location"/>
              <w:numPr>
                <w:ilvl w:val="0"/>
                <w:numId w:val="1"/>
              </w:numPr>
            </w:pPr>
            <w:r>
              <w:t>php artisan migrate</w:t>
            </w:r>
          </w:p>
          <w:p w14:paraId="7FCFA27C" w14:textId="5B995D0A" w:rsidR="00FB4C0E" w:rsidRDefault="00FB4C0E" w:rsidP="00982D71">
            <w:pPr>
              <w:pStyle w:val="Location"/>
              <w:numPr>
                <w:ilvl w:val="0"/>
                <w:numId w:val="1"/>
              </w:numPr>
            </w:pPr>
            <w:r>
              <w:t>npm install</w:t>
            </w:r>
          </w:p>
          <w:p w14:paraId="599686EE" w14:textId="77777777" w:rsidR="00FB4C0E" w:rsidRDefault="00FB4C0E" w:rsidP="00982D71">
            <w:pPr>
              <w:pStyle w:val="Location"/>
              <w:numPr>
                <w:ilvl w:val="0"/>
                <w:numId w:val="1"/>
              </w:numPr>
            </w:pPr>
            <w:r>
              <w:t>npm run dev</w:t>
            </w:r>
          </w:p>
          <w:p w14:paraId="396C928F" w14:textId="4A66663E" w:rsidR="00FB4C0E" w:rsidRDefault="00FB4C0E" w:rsidP="00982D71">
            <w:pPr>
              <w:pStyle w:val="Location"/>
              <w:numPr>
                <w:ilvl w:val="0"/>
                <w:numId w:val="1"/>
              </w:numPr>
            </w:pPr>
          </w:p>
        </w:tc>
      </w:tr>
      <w:tr w:rsidR="00FB4C0E" w:rsidRPr="00EC36FA" w14:paraId="4F703B33" w14:textId="77777777" w:rsidTr="00D15309">
        <w:trPr>
          <w:trHeight w:val="1440"/>
        </w:trPr>
        <w:tc>
          <w:tcPr>
            <w:tcW w:w="1832" w:type="dxa"/>
          </w:tcPr>
          <w:p w14:paraId="59538E78" w14:textId="51287D17" w:rsidR="00FB4C0E" w:rsidRDefault="00FB4C0E" w:rsidP="00E21240">
            <w:pPr>
              <w:pStyle w:val="MeetingTimes"/>
            </w:pPr>
            <w:r>
              <w:t>Migration</w:t>
            </w:r>
          </w:p>
        </w:tc>
        <w:tc>
          <w:tcPr>
            <w:tcW w:w="9450" w:type="dxa"/>
          </w:tcPr>
          <w:p w14:paraId="2635EDF7" w14:textId="77777777" w:rsidR="00FB4C0E" w:rsidRDefault="00FB4C0E" w:rsidP="00982D71">
            <w:pPr>
              <w:pStyle w:val="Location"/>
            </w:pPr>
            <w:r>
              <w:t>Migrations are like version control for our database, allowing developers to define and share the application’s database schema definition. If we have ever had to tell a teammate to manually add a column to their local database schema after pulling in your changes from source control, you have faced the problem that database migration solve.</w:t>
            </w:r>
          </w:p>
          <w:p w14:paraId="26954B05" w14:textId="77777777" w:rsidR="00FB4C0E" w:rsidRDefault="00FB4C0E" w:rsidP="00982D71">
            <w:pPr>
              <w:pStyle w:val="Location"/>
            </w:pPr>
            <w:r>
              <w:t>The Laravel Schema façade provides database agnostic support for creating and manipulating tables across all of Laravel’s supported database systems. Typically, migrations will use this façade to create and modify database tables and columns.</w:t>
            </w:r>
          </w:p>
          <w:p w14:paraId="630E2E85" w14:textId="77777777" w:rsidR="00FB4C0E" w:rsidRDefault="00FB4C0E" w:rsidP="00EF7F3D">
            <w:pPr>
              <w:pStyle w:val="Location"/>
              <w:numPr>
                <w:ilvl w:val="0"/>
                <w:numId w:val="1"/>
              </w:numPr>
            </w:pPr>
            <w:r>
              <w:t>php artisan migrate -help</w:t>
            </w:r>
          </w:p>
          <w:p w14:paraId="758D7937" w14:textId="671EEAA3" w:rsidR="00FB4C0E" w:rsidRPr="00982D71" w:rsidRDefault="00FB4C0E" w:rsidP="00EF7F3D">
            <w:pPr>
              <w:pStyle w:val="Location"/>
              <w:ind w:left="720"/>
            </w:pPr>
          </w:p>
        </w:tc>
      </w:tr>
      <w:tr w:rsidR="00FB4C0E" w:rsidRPr="00EC36FA" w14:paraId="0D166497" w14:textId="77777777" w:rsidTr="00D15309">
        <w:trPr>
          <w:trHeight w:val="1440"/>
        </w:trPr>
        <w:tc>
          <w:tcPr>
            <w:tcW w:w="1832" w:type="dxa"/>
          </w:tcPr>
          <w:p w14:paraId="58A12EA9" w14:textId="0463ED99" w:rsidR="00FB4C0E" w:rsidRDefault="00FB4C0E" w:rsidP="00E21240">
            <w:pPr>
              <w:pStyle w:val="MeetingTimes"/>
            </w:pPr>
            <w:r>
              <w:t>Run migration</w:t>
            </w:r>
          </w:p>
        </w:tc>
        <w:tc>
          <w:tcPr>
            <w:tcW w:w="9450" w:type="dxa"/>
          </w:tcPr>
          <w:p w14:paraId="3319CDA7" w14:textId="77777777" w:rsidR="00FB4C0E" w:rsidRDefault="00FB4C0E" w:rsidP="00982D71">
            <w:pPr>
              <w:pStyle w:val="Location"/>
            </w:pPr>
            <w:r>
              <w:t>Run the migrations and create database schema</w:t>
            </w:r>
          </w:p>
          <w:p w14:paraId="3A87F6DE" w14:textId="6FF2BE9B" w:rsidR="00FB4C0E" w:rsidRDefault="00FB4C0E" w:rsidP="00490BD6">
            <w:pPr>
              <w:pStyle w:val="Location"/>
              <w:numPr>
                <w:ilvl w:val="0"/>
                <w:numId w:val="1"/>
              </w:numPr>
            </w:pPr>
            <w:r>
              <w:t>php artisan migrate</w:t>
            </w:r>
          </w:p>
        </w:tc>
      </w:tr>
      <w:tr w:rsidR="00FB4C0E" w:rsidRPr="00EC36FA" w14:paraId="1CC5FA6E" w14:textId="77777777" w:rsidTr="00D15309">
        <w:trPr>
          <w:trHeight w:val="1440"/>
        </w:trPr>
        <w:tc>
          <w:tcPr>
            <w:tcW w:w="1832" w:type="dxa"/>
          </w:tcPr>
          <w:p w14:paraId="7D96F660" w14:textId="44EFDA5A" w:rsidR="00FB4C0E" w:rsidRDefault="00FB4C0E" w:rsidP="00FB4C0E">
            <w:pPr>
              <w:pStyle w:val="MeetingTimes"/>
            </w:pPr>
            <w:r>
              <w:t>Create migration</w:t>
            </w:r>
          </w:p>
        </w:tc>
        <w:tc>
          <w:tcPr>
            <w:tcW w:w="9450" w:type="dxa"/>
          </w:tcPr>
          <w:p w14:paraId="4B09A0D4" w14:textId="77777777" w:rsidR="00FB4C0E" w:rsidRDefault="00FB4C0E" w:rsidP="00982D71">
            <w:pPr>
              <w:pStyle w:val="Location"/>
            </w:pPr>
            <w:r>
              <w:t>Create a migration to rename a column from the table</w:t>
            </w:r>
          </w:p>
          <w:p w14:paraId="00929971" w14:textId="77777777" w:rsidR="00FB4C0E" w:rsidRDefault="00FB4C0E" w:rsidP="00490BD6">
            <w:pPr>
              <w:pStyle w:val="Location"/>
              <w:numPr>
                <w:ilvl w:val="0"/>
                <w:numId w:val="1"/>
              </w:numPr>
            </w:pPr>
            <w:r>
              <w:t>php artisan make:migration update_user_table_name_to_username –table=users</w:t>
            </w:r>
          </w:p>
          <w:p w14:paraId="2376B9E3" w14:textId="35DF5C3F" w:rsidR="00FB4C0E" w:rsidRDefault="00FB4C0E" w:rsidP="00490BD6">
            <w:pPr>
              <w:pStyle w:val="Location"/>
              <w:numPr>
                <w:ilvl w:val="0"/>
                <w:numId w:val="1"/>
              </w:numPr>
            </w:pPr>
            <w:r>
              <w:t>php artisan migrate</w:t>
            </w:r>
          </w:p>
        </w:tc>
      </w:tr>
      <w:tr w:rsidR="00B657DF" w:rsidRPr="00EC36FA" w14:paraId="08F2C1EE" w14:textId="77777777" w:rsidTr="00D15309">
        <w:trPr>
          <w:trHeight w:val="1440"/>
        </w:trPr>
        <w:tc>
          <w:tcPr>
            <w:tcW w:w="1832" w:type="dxa"/>
          </w:tcPr>
          <w:p w14:paraId="5871DC18" w14:textId="77777777" w:rsidR="00B657DF" w:rsidRDefault="00B657DF" w:rsidP="00FB4C0E">
            <w:pPr>
              <w:pStyle w:val="MeetingTimes"/>
            </w:pPr>
          </w:p>
        </w:tc>
        <w:tc>
          <w:tcPr>
            <w:tcW w:w="9450" w:type="dxa"/>
          </w:tcPr>
          <w:p w14:paraId="2A2C599E" w14:textId="77777777" w:rsidR="00B657DF" w:rsidRDefault="00B657DF" w:rsidP="00982D71">
            <w:pPr>
              <w:pStyle w:val="Location"/>
            </w:pPr>
            <w:r>
              <w:t>Create a migration to add new column to users table</w:t>
            </w:r>
          </w:p>
          <w:p w14:paraId="2315733D" w14:textId="1C9339A4" w:rsidR="00B657DF" w:rsidRDefault="00B657DF" w:rsidP="00B657DF">
            <w:pPr>
              <w:pStyle w:val="Location"/>
              <w:numPr>
                <w:ilvl w:val="0"/>
                <w:numId w:val="1"/>
              </w:numPr>
            </w:pPr>
            <w:r>
              <w:t>php artisan make:migration update_user_table_add_avatar_field --table=users</w:t>
            </w:r>
          </w:p>
        </w:tc>
      </w:tr>
      <w:tr w:rsidR="002F3AD1" w:rsidRPr="00EC36FA" w14:paraId="4C8DD79A" w14:textId="77777777" w:rsidTr="00D15309">
        <w:trPr>
          <w:trHeight w:val="1440"/>
        </w:trPr>
        <w:tc>
          <w:tcPr>
            <w:tcW w:w="1832" w:type="dxa"/>
          </w:tcPr>
          <w:p w14:paraId="1522F287" w14:textId="77777777" w:rsidR="002F3AD1" w:rsidRDefault="002F3AD1" w:rsidP="00FB4C0E">
            <w:pPr>
              <w:pStyle w:val="MeetingTimes"/>
            </w:pPr>
          </w:p>
        </w:tc>
        <w:tc>
          <w:tcPr>
            <w:tcW w:w="9450" w:type="dxa"/>
          </w:tcPr>
          <w:p w14:paraId="775A5510" w14:textId="77777777" w:rsidR="002F3AD1" w:rsidRDefault="002F3AD1" w:rsidP="00982D71">
            <w:pPr>
              <w:pStyle w:val="Location"/>
            </w:pPr>
            <w:r w:rsidRPr="002F3AD1">
              <w:t>make:controller         Create a new controller class</w:t>
            </w:r>
          </w:p>
          <w:p w14:paraId="077DAD7F" w14:textId="77777777" w:rsidR="002F3AD1" w:rsidRDefault="002F3AD1" w:rsidP="00982D71">
            <w:pPr>
              <w:pStyle w:val="Location"/>
            </w:pPr>
            <w:r>
              <w:t>php artisan make:controller Profile/AvatarController</w:t>
            </w:r>
          </w:p>
          <w:p w14:paraId="78BED8BE" w14:textId="618DAC07" w:rsidR="002F3AD1" w:rsidRDefault="002F3AD1" w:rsidP="00982D71">
            <w:pPr>
              <w:pStyle w:val="Location"/>
            </w:pPr>
          </w:p>
        </w:tc>
      </w:tr>
      <w:tr w:rsidR="00726C4A" w:rsidRPr="00EC36FA" w14:paraId="45B5EF1D" w14:textId="77777777" w:rsidTr="00D15309">
        <w:trPr>
          <w:trHeight w:val="1440"/>
        </w:trPr>
        <w:tc>
          <w:tcPr>
            <w:tcW w:w="1832" w:type="dxa"/>
          </w:tcPr>
          <w:p w14:paraId="38ACF3DC" w14:textId="18C1718D" w:rsidR="00726C4A" w:rsidRDefault="00726C4A" w:rsidP="00FB4C0E">
            <w:pPr>
              <w:pStyle w:val="MeetingTimes"/>
            </w:pPr>
            <w:r w:rsidRPr="00726C4A">
              <w:lastRenderedPageBreak/>
              <w:t>Database: Getting Started</w:t>
            </w:r>
          </w:p>
        </w:tc>
        <w:tc>
          <w:tcPr>
            <w:tcW w:w="9450" w:type="dxa"/>
          </w:tcPr>
          <w:p w14:paraId="295ACC0E" w14:textId="77777777" w:rsidR="00726C4A" w:rsidRDefault="00726C4A" w:rsidP="00726C4A">
            <w:pPr>
              <w:pStyle w:val="Location"/>
            </w:pPr>
            <w:r>
              <w:t>Almost every modern web application interacts with a database. Laravel makes interacting with databases extremely simple across a variety of supported databases using raw SQL, a fluent query builder, and the Eloquent ORM. Currently, Laravel provides first-party support for five databases:</w:t>
            </w:r>
          </w:p>
          <w:p w14:paraId="1B52F800" w14:textId="77777777" w:rsidR="00726C4A" w:rsidRDefault="00726C4A" w:rsidP="00726C4A">
            <w:pPr>
              <w:pStyle w:val="Location"/>
            </w:pPr>
          </w:p>
          <w:p w14:paraId="6C1ED773" w14:textId="77777777" w:rsidR="00726C4A" w:rsidRDefault="00726C4A" w:rsidP="00726C4A">
            <w:pPr>
              <w:pStyle w:val="Location"/>
            </w:pPr>
          </w:p>
          <w:p w14:paraId="5900D358" w14:textId="77777777" w:rsidR="00726C4A" w:rsidRDefault="00726C4A" w:rsidP="00726C4A">
            <w:pPr>
              <w:pStyle w:val="Location"/>
            </w:pPr>
            <w:r>
              <w:t>MariaDB 10.10+ (Version Policy)</w:t>
            </w:r>
          </w:p>
          <w:p w14:paraId="0FB8AB6B" w14:textId="77777777" w:rsidR="00726C4A" w:rsidRDefault="00726C4A" w:rsidP="00726C4A">
            <w:pPr>
              <w:pStyle w:val="Location"/>
            </w:pPr>
            <w:r>
              <w:t>MySQL 5.7+ (Version Policy)</w:t>
            </w:r>
          </w:p>
          <w:p w14:paraId="3A94D02F" w14:textId="77777777" w:rsidR="00726C4A" w:rsidRDefault="00726C4A" w:rsidP="00726C4A">
            <w:pPr>
              <w:pStyle w:val="Location"/>
            </w:pPr>
            <w:r>
              <w:t>PostgreSQL 11.0+ (Version Policy)</w:t>
            </w:r>
          </w:p>
          <w:p w14:paraId="7A036A45" w14:textId="77777777" w:rsidR="00726C4A" w:rsidRDefault="00726C4A" w:rsidP="00726C4A">
            <w:pPr>
              <w:pStyle w:val="Location"/>
            </w:pPr>
            <w:r>
              <w:t>SQLite 3.8.8+</w:t>
            </w:r>
          </w:p>
          <w:p w14:paraId="5E142400" w14:textId="7010D90B" w:rsidR="00726C4A" w:rsidRDefault="00726C4A" w:rsidP="00726C4A">
            <w:pPr>
              <w:pStyle w:val="Location"/>
            </w:pPr>
            <w:r>
              <w:t>SQL Server 2017+ (Version Policy)</w:t>
            </w:r>
          </w:p>
        </w:tc>
      </w:tr>
      <w:tr w:rsidR="00FB4C0E" w:rsidRPr="00EC36FA" w14:paraId="6D148C04" w14:textId="77777777" w:rsidTr="00D15309">
        <w:trPr>
          <w:trHeight w:val="1440"/>
        </w:trPr>
        <w:tc>
          <w:tcPr>
            <w:tcW w:w="1832" w:type="dxa"/>
          </w:tcPr>
          <w:p w14:paraId="5F0D6BE8" w14:textId="028FEFA4" w:rsidR="00FB4C0E" w:rsidRDefault="00712509" w:rsidP="00E21240">
            <w:pPr>
              <w:pStyle w:val="MeetingTimes"/>
            </w:pPr>
            <w:r>
              <w:t>DB Facade</w:t>
            </w:r>
          </w:p>
        </w:tc>
        <w:tc>
          <w:tcPr>
            <w:tcW w:w="9450" w:type="dxa"/>
          </w:tcPr>
          <w:p w14:paraId="030456F8" w14:textId="571F0930" w:rsidR="00726C4A" w:rsidRDefault="00726C4A" w:rsidP="00982D71">
            <w:pPr>
              <w:pStyle w:val="Location"/>
            </w:pPr>
            <w:r w:rsidRPr="00726C4A">
              <w:t xml:space="preserve">Once </w:t>
            </w:r>
            <w:r>
              <w:t>we have</w:t>
            </w:r>
            <w:r w:rsidRPr="00726C4A">
              <w:t xml:space="preserve"> configured our database connection, you may run queries using the DB facade. The DB facade provides methods for each type of query: select, update, insert, delete, and statement.</w:t>
            </w:r>
          </w:p>
          <w:p w14:paraId="12F1F4D5" w14:textId="0348935C" w:rsidR="001B36CF" w:rsidRDefault="00D11C55" w:rsidP="00982D71">
            <w:pPr>
              <w:pStyle w:val="Location"/>
            </w:pPr>
            <w:hyperlink r:id="rId12" w:anchor="introduction" w:history="1">
              <w:r w:rsidR="001B36CF" w:rsidRPr="0060318C">
                <w:rPr>
                  <w:rStyle w:val="Hyperlink"/>
                </w:rPr>
                <w:t>https://laravel.com/docs/10.x/database#introduction</w:t>
              </w:r>
            </w:hyperlink>
          </w:p>
          <w:p w14:paraId="5D428AD5" w14:textId="77777777" w:rsidR="001B36CF" w:rsidRDefault="001B36CF" w:rsidP="00982D71">
            <w:pPr>
              <w:pStyle w:val="Location"/>
            </w:pPr>
          </w:p>
          <w:p w14:paraId="7F973A43" w14:textId="77777777" w:rsidR="00FB4C0E" w:rsidRDefault="00712509" w:rsidP="00982D71">
            <w:pPr>
              <w:pStyle w:val="Location"/>
            </w:pPr>
            <w:r>
              <w:t xml:space="preserve">It is </w:t>
            </w:r>
            <w:r w:rsidR="00B02737">
              <w:t>facility</w:t>
            </w:r>
            <w:r>
              <w:t xml:space="preserve"> in Laravel which provides different method to interact with database like select, insert, update, delete</w:t>
            </w:r>
            <w:r w:rsidR="00B02737">
              <w:t>.</w:t>
            </w:r>
          </w:p>
          <w:p w14:paraId="51728380" w14:textId="77777777" w:rsidR="00B02737" w:rsidRDefault="00B02737" w:rsidP="00982D71">
            <w:pPr>
              <w:pStyle w:val="Location"/>
            </w:pPr>
            <w:r w:rsidRPr="00B02737">
              <w:t>To run a basic SELECT query, you may use the select method on the DB facade:</w:t>
            </w:r>
          </w:p>
          <w:p w14:paraId="4091C1D3" w14:textId="6F2F0091" w:rsidR="00B02737" w:rsidRDefault="00B02737" w:rsidP="00982D71">
            <w:pPr>
              <w:pStyle w:val="Location"/>
            </w:pPr>
            <w:r w:rsidRPr="00B02737">
              <w:t>$users = DB::select('select * from users');</w:t>
            </w:r>
          </w:p>
          <w:p w14:paraId="168EB6BB" w14:textId="77777777" w:rsidR="00B02737" w:rsidRDefault="00B02737" w:rsidP="00982D71">
            <w:pPr>
              <w:pStyle w:val="Location"/>
            </w:pPr>
            <w:r w:rsidRPr="00B02737">
              <w:t>$users = DB::select('select * from users where active = ?', [</w:t>
            </w:r>
            <w:r>
              <w:t>True</w:t>
            </w:r>
            <w:r w:rsidRPr="00B02737">
              <w:t>]);</w:t>
            </w:r>
          </w:p>
          <w:p w14:paraId="5738DF9A" w14:textId="5DEB9D5C" w:rsidR="00B02737" w:rsidRDefault="00B02737" w:rsidP="00B02737">
            <w:pPr>
              <w:pStyle w:val="Location"/>
            </w:pPr>
            <w:r w:rsidRPr="00B02737">
              <w:t>$</w:t>
            </w:r>
            <w:r>
              <w:t>pendingpayments</w:t>
            </w:r>
            <w:r w:rsidRPr="00B02737">
              <w:t xml:space="preserve"> = DB::select('select * from </w:t>
            </w:r>
            <w:r>
              <w:t>payment</w:t>
            </w:r>
            <w:r w:rsidRPr="00B02737">
              <w:t xml:space="preserve"> where </w:t>
            </w:r>
            <w:r>
              <w:t>status</w:t>
            </w:r>
            <w:r w:rsidRPr="00B02737">
              <w:t xml:space="preserve"> = ?', [</w:t>
            </w:r>
            <w:r>
              <w:t>unpaid</w:t>
            </w:r>
            <w:r w:rsidRPr="00B02737">
              <w:t>]);</w:t>
            </w:r>
          </w:p>
          <w:p w14:paraId="129BBEBE" w14:textId="77777777" w:rsidR="00B02737" w:rsidRPr="00B02737" w:rsidRDefault="00B02737" w:rsidP="00B02737">
            <w:pPr>
              <w:pStyle w:val="Location"/>
              <w:rPr>
                <w:b/>
                <w:bCs/>
              </w:rPr>
            </w:pPr>
            <w:r w:rsidRPr="00B02737">
              <w:rPr>
                <w:b/>
                <w:bCs/>
              </w:rPr>
              <w:t>Selecting Scalar Values</w:t>
            </w:r>
          </w:p>
          <w:p w14:paraId="384D6458" w14:textId="77777777" w:rsidR="00B02737" w:rsidRDefault="00B02737" w:rsidP="00B02737">
            <w:pPr>
              <w:pStyle w:val="Location"/>
            </w:pPr>
            <w:r>
              <w:t>Sometimes your database query may result in a single, scalar value. Instead of being required to retrieve the query's scalar result from a record object, Laravel allows you to retrieve this value directly using the scalar method:</w:t>
            </w:r>
          </w:p>
          <w:p w14:paraId="3BC682A7" w14:textId="77777777" w:rsidR="00B02737" w:rsidRDefault="00B02737" w:rsidP="00B02737">
            <w:pPr>
              <w:pStyle w:val="Location"/>
            </w:pPr>
            <w:r>
              <w:t>$burgers = DB::scalar(</w:t>
            </w:r>
          </w:p>
          <w:p w14:paraId="498F176F" w14:textId="77777777" w:rsidR="00B02737" w:rsidRDefault="00B02737" w:rsidP="00B02737">
            <w:pPr>
              <w:pStyle w:val="Location"/>
            </w:pPr>
            <w:r>
              <w:t xml:space="preserve">    "select count(case when food = 'burger' then 1 end) as burgers from menu"</w:t>
            </w:r>
          </w:p>
          <w:p w14:paraId="7C9B77D3" w14:textId="77777777" w:rsidR="00B02737" w:rsidRDefault="00B02737" w:rsidP="00B02737">
            <w:pPr>
              <w:pStyle w:val="Location"/>
            </w:pPr>
            <w:r>
              <w:t>);</w:t>
            </w:r>
          </w:p>
          <w:p w14:paraId="542F96D4" w14:textId="77777777" w:rsidR="00B02737" w:rsidRPr="00B02737" w:rsidRDefault="00B02737" w:rsidP="00B02737">
            <w:pPr>
              <w:pStyle w:val="Location"/>
              <w:rPr>
                <w:b/>
                <w:bCs/>
              </w:rPr>
            </w:pPr>
            <w:r w:rsidRPr="00B02737">
              <w:rPr>
                <w:b/>
                <w:bCs/>
              </w:rPr>
              <w:t>Using Named Bindings</w:t>
            </w:r>
          </w:p>
          <w:p w14:paraId="0ABCA179" w14:textId="77777777" w:rsidR="00B02737" w:rsidRDefault="00B02737" w:rsidP="00B02737">
            <w:pPr>
              <w:pStyle w:val="Location"/>
            </w:pPr>
            <w:r>
              <w:t>Instead of using ? to represent your parameter bindings, you may execute a query using named bindings:</w:t>
            </w:r>
          </w:p>
          <w:p w14:paraId="37A9BA65" w14:textId="77777777" w:rsidR="00B02737" w:rsidRDefault="00B02737" w:rsidP="00B02737">
            <w:pPr>
              <w:pStyle w:val="Location"/>
            </w:pPr>
            <w:r w:rsidRPr="00B02737">
              <w:t>$results = DB::select('select * from users where id = :id', ['id' =&gt; 1]);</w:t>
            </w:r>
          </w:p>
          <w:p w14:paraId="659BF9D1" w14:textId="77777777" w:rsidR="001B36CF" w:rsidRDefault="001B36CF" w:rsidP="00B02737">
            <w:pPr>
              <w:pStyle w:val="Location"/>
            </w:pPr>
          </w:p>
          <w:p w14:paraId="00CC0086" w14:textId="77777777" w:rsidR="001B36CF" w:rsidRDefault="001B36CF" w:rsidP="00B02737">
            <w:pPr>
              <w:pStyle w:val="Location"/>
            </w:pPr>
            <w:r w:rsidRPr="001B36CF">
              <w:t>DB::insert('insert into users (id, name) values (?, ?)', [1, 'Marc']);</w:t>
            </w:r>
          </w:p>
          <w:p w14:paraId="44FB03A6" w14:textId="77777777" w:rsidR="001B36CF" w:rsidRDefault="001B36CF" w:rsidP="001B36CF">
            <w:pPr>
              <w:pStyle w:val="Location"/>
            </w:pPr>
            <w:r>
              <w:t>$affected = DB::update(</w:t>
            </w:r>
          </w:p>
          <w:p w14:paraId="6CC7DC28" w14:textId="77777777" w:rsidR="001B36CF" w:rsidRDefault="001B36CF" w:rsidP="001B36CF">
            <w:pPr>
              <w:pStyle w:val="Location"/>
            </w:pPr>
            <w:r>
              <w:t xml:space="preserve">    'update users set votes = 100 where name = ?',</w:t>
            </w:r>
          </w:p>
          <w:p w14:paraId="4A55D71A" w14:textId="77777777" w:rsidR="001B36CF" w:rsidRDefault="001B36CF" w:rsidP="001B36CF">
            <w:pPr>
              <w:pStyle w:val="Location"/>
            </w:pPr>
            <w:r>
              <w:t xml:space="preserve">    ['Anita']</w:t>
            </w:r>
          </w:p>
          <w:p w14:paraId="405E060A" w14:textId="77777777" w:rsidR="001B36CF" w:rsidRDefault="001B36CF" w:rsidP="001B36CF">
            <w:pPr>
              <w:pStyle w:val="Location"/>
            </w:pPr>
            <w:r>
              <w:t>);</w:t>
            </w:r>
          </w:p>
          <w:p w14:paraId="7D08B2EE" w14:textId="77777777" w:rsidR="001B36CF" w:rsidRDefault="001B36CF" w:rsidP="001B36CF">
            <w:pPr>
              <w:pStyle w:val="Location"/>
            </w:pPr>
          </w:p>
          <w:p w14:paraId="7D5F664C" w14:textId="77777777" w:rsidR="001B36CF" w:rsidRDefault="001B36CF" w:rsidP="001B36CF">
            <w:pPr>
              <w:pStyle w:val="Location"/>
            </w:pPr>
            <w:r w:rsidRPr="001B36CF">
              <w:t>$deleted = DB::delete('delete from users');</w:t>
            </w:r>
          </w:p>
          <w:p w14:paraId="20F188A9" w14:textId="7810B19F" w:rsidR="001B36CF" w:rsidRPr="00982D71" w:rsidRDefault="001B36CF" w:rsidP="001B36CF">
            <w:pPr>
              <w:pStyle w:val="Location"/>
            </w:pPr>
            <w:r w:rsidRPr="001B36CF">
              <w:t>DB::statement('drop table users');</w:t>
            </w:r>
          </w:p>
        </w:tc>
      </w:tr>
      <w:tr w:rsidR="00D15309" w:rsidRPr="00EC36FA" w14:paraId="18703C38" w14:textId="77777777" w:rsidTr="00D15309">
        <w:trPr>
          <w:trHeight w:val="1440"/>
        </w:trPr>
        <w:tc>
          <w:tcPr>
            <w:tcW w:w="1832" w:type="dxa"/>
          </w:tcPr>
          <w:p w14:paraId="3C0F6232" w14:textId="07F12F11" w:rsidR="00D15309" w:rsidRDefault="00712509" w:rsidP="00E21240">
            <w:pPr>
              <w:pStyle w:val="MeetingTimes"/>
            </w:pPr>
            <w:r>
              <w:lastRenderedPageBreak/>
              <w:t>Query Builder</w:t>
            </w:r>
          </w:p>
        </w:tc>
        <w:tc>
          <w:tcPr>
            <w:tcW w:w="9450" w:type="dxa"/>
          </w:tcPr>
          <w:p w14:paraId="48644600" w14:textId="77777777" w:rsidR="00726C4A" w:rsidRDefault="00726C4A" w:rsidP="00726C4A">
            <w:pPr>
              <w:pStyle w:val="Location"/>
            </w:pPr>
            <w:r>
              <w:t>Laravel's database query builder provides a convenient, fluent interface to creating and running database queries. It can be used to perform most database operations in your application and works perfectly with all of Laravel's supported database systems.</w:t>
            </w:r>
          </w:p>
          <w:p w14:paraId="49DE4178" w14:textId="4C2CDE9D" w:rsidR="00726C4A" w:rsidRDefault="00D11C55" w:rsidP="00726C4A">
            <w:pPr>
              <w:pStyle w:val="Location"/>
            </w:pPr>
            <w:hyperlink r:id="rId13" w:anchor="introduction" w:history="1">
              <w:r w:rsidR="001B36CF" w:rsidRPr="0060318C">
                <w:rPr>
                  <w:rStyle w:val="Hyperlink"/>
                </w:rPr>
                <w:t>https://laravel.com/docs/10.x/queries#introduction</w:t>
              </w:r>
            </w:hyperlink>
          </w:p>
          <w:p w14:paraId="39A44A1D" w14:textId="77777777" w:rsidR="00D15309" w:rsidRDefault="00726C4A" w:rsidP="00726C4A">
            <w:pPr>
              <w:pStyle w:val="Location"/>
            </w:pPr>
            <w:r>
              <w:t>The Laravel query builder uses PDO parameter binding to protect your application against SQL injection attacks. There is no need to clean or sanitize strings passed to the query builder as query bindings.</w:t>
            </w:r>
          </w:p>
          <w:p w14:paraId="71DEA0EA" w14:textId="77777777" w:rsidR="001B36CF" w:rsidRDefault="001B36CF" w:rsidP="001B36CF">
            <w:pPr>
              <w:pStyle w:val="Location"/>
            </w:pPr>
            <w:r>
              <w:t>use Illuminate\Support\Facades\DB;</w:t>
            </w:r>
          </w:p>
          <w:p w14:paraId="04D013FE" w14:textId="77777777" w:rsidR="001B36CF" w:rsidRDefault="001B36CF" w:rsidP="001B36CF">
            <w:pPr>
              <w:pStyle w:val="Location"/>
            </w:pPr>
            <w:r>
              <w:t xml:space="preserve"> </w:t>
            </w:r>
          </w:p>
          <w:p w14:paraId="3D9BA8CD" w14:textId="77777777" w:rsidR="001B36CF" w:rsidRDefault="001B36CF" w:rsidP="001B36CF">
            <w:pPr>
              <w:pStyle w:val="Location"/>
            </w:pPr>
            <w:r>
              <w:t>$users = DB::table('users')-&gt;get();</w:t>
            </w:r>
          </w:p>
          <w:p w14:paraId="17A79CC9" w14:textId="77777777" w:rsidR="001B36CF" w:rsidRDefault="001B36CF" w:rsidP="001B36CF">
            <w:pPr>
              <w:pStyle w:val="Location"/>
            </w:pPr>
            <w:r>
              <w:t xml:space="preserve"> </w:t>
            </w:r>
          </w:p>
          <w:p w14:paraId="14369C78" w14:textId="77777777" w:rsidR="001B36CF" w:rsidRDefault="001B36CF" w:rsidP="001B36CF">
            <w:pPr>
              <w:pStyle w:val="Location"/>
            </w:pPr>
            <w:r>
              <w:t>foreach ($users as $user) {</w:t>
            </w:r>
          </w:p>
          <w:p w14:paraId="0E1D6C15" w14:textId="77777777" w:rsidR="001B36CF" w:rsidRDefault="001B36CF" w:rsidP="001B36CF">
            <w:pPr>
              <w:pStyle w:val="Location"/>
            </w:pPr>
            <w:r>
              <w:t xml:space="preserve">    echo $user-&gt;name;</w:t>
            </w:r>
          </w:p>
          <w:p w14:paraId="606730FA" w14:textId="77777777" w:rsidR="001B36CF" w:rsidRDefault="001B36CF" w:rsidP="001B36CF">
            <w:pPr>
              <w:pStyle w:val="Location"/>
            </w:pPr>
            <w:r>
              <w:t>}</w:t>
            </w:r>
          </w:p>
          <w:p w14:paraId="2853D06F" w14:textId="77777777" w:rsidR="001B36CF" w:rsidRDefault="001B36CF" w:rsidP="001B36CF">
            <w:pPr>
              <w:pStyle w:val="Location"/>
            </w:pPr>
          </w:p>
          <w:p w14:paraId="04C5AD48" w14:textId="77777777" w:rsidR="001B36CF" w:rsidRDefault="001B36CF" w:rsidP="001B36CF">
            <w:pPr>
              <w:pStyle w:val="Location"/>
            </w:pPr>
            <w:r>
              <w:t>$user = DB::table('users')-&gt;where('name', 'John')-&gt;first();</w:t>
            </w:r>
          </w:p>
          <w:p w14:paraId="361EA464" w14:textId="77777777" w:rsidR="001B36CF" w:rsidRDefault="001B36CF" w:rsidP="001B36CF">
            <w:pPr>
              <w:pStyle w:val="Location"/>
            </w:pPr>
            <w:r>
              <w:t xml:space="preserve"> return $user-&gt;email;</w:t>
            </w:r>
          </w:p>
          <w:p w14:paraId="0B22F2D2" w14:textId="5304EEA7" w:rsidR="001B36CF" w:rsidRDefault="001B36CF" w:rsidP="001B36CF">
            <w:pPr>
              <w:pStyle w:val="Location"/>
            </w:pPr>
            <w:r w:rsidRPr="001B36CF">
              <w:t>$email = DB::table('users')-&gt;where('name', 'John')-&gt;value('email');</w:t>
            </w:r>
          </w:p>
          <w:p w14:paraId="29309955" w14:textId="07C85DAB" w:rsidR="001B36CF" w:rsidRDefault="001B36CF" w:rsidP="001B36CF">
            <w:pPr>
              <w:pStyle w:val="Location"/>
            </w:pPr>
            <w:r w:rsidRPr="001B36CF">
              <w:t>$user = DB::table('users')-&gt;find(3);</w:t>
            </w:r>
          </w:p>
          <w:p w14:paraId="16AEF07C" w14:textId="24FA79CB" w:rsidR="001B36CF" w:rsidRDefault="001B36CF" w:rsidP="001B36CF">
            <w:pPr>
              <w:pStyle w:val="Location"/>
            </w:pPr>
            <w:r w:rsidRPr="001B36CF">
              <w:t>$titles = DB::table('users')-&gt;pluck('title');</w:t>
            </w:r>
          </w:p>
          <w:p w14:paraId="20D54124" w14:textId="77777777" w:rsidR="001B36CF" w:rsidRDefault="001B36CF" w:rsidP="001B36CF">
            <w:pPr>
              <w:pStyle w:val="Location"/>
            </w:pPr>
          </w:p>
          <w:p w14:paraId="3536F560" w14:textId="731B63F0" w:rsidR="001B36CF" w:rsidRPr="00982D71" w:rsidRDefault="001B36CF" w:rsidP="001B36CF">
            <w:pPr>
              <w:pStyle w:val="Location"/>
            </w:pPr>
          </w:p>
        </w:tc>
      </w:tr>
      <w:tr w:rsidR="00D15309" w:rsidRPr="00EC36FA" w14:paraId="60280A82" w14:textId="77777777" w:rsidTr="00D15309">
        <w:trPr>
          <w:trHeight w:val="1440"/>
        </w:trPr>
        <w:tc>
          <w:tcPr>
            <w:tcW w:w="1832" w:type="dxa"/>
          </w:tcPr>
          <w:p w14:paraId="139DDC58" w14:textId="05B1E793" w:rsidR="00D15309" w:rsidRDefault="00712509" w:rsidP="00E21240">
            <w:pPr>
              <w:pStyle w:val="MeetingTimes"/>
            </w:pPr>
            <w:r>
              <w:t>Eloquent ORM</w:t>
            </w:r>
          </w:p>
        </w:tc>
        <w:tc>
          <w:tcPr>
            <w:tcW w:w="9450" w:type="dxa"/>
          </w:tcPr>
          <w:p w14:paraId="240EB288" w14:textId="77777777" w:rsidR="00D15309" w:rsidRDefault="00726C4A" w:rsidP="00982D71">
            <w:pPr>
              <w:pStyle w:val="Location"/>
            </w:pPr>
            <w:r w:rsidRPr="00726C4A">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14:paraId="2A1AC5EE" w14:textId="5EB3D75F" w:rsidR="005401A6" w:rsidRPr="00982D71" w:rsidRDefault="005401A6" w:rsidP="00982D71">
            <w:pPr>
              <w:pStyle w:val="Location"/>
            </w:pPr>
          </w:p>
        </w:tc>
      </w:tr>
      <w:tr w:rsidR="00DB7960" w:rsidRPr="00EC36FA" w14:paraId="04C5AAA8" w14:textId="77777777" w:rsidTr="00D15309">
        <w:trPr>
          <w:trHeight w:val="1440"/>
        </w:trPr>
        <w:tc>
          <w:tcPr>
            <w:tcW w:w="1832" w:type="dxa"/>
          </w:tcPr>
          <w:p w14:paraId="37140431" w14:textId="77777777" w:rsidR="00DB7960" w:rsidRDefault="00DB7960" w:rsidP="00DB7960">
            <w:pPr>
              <w:pStyle w:val="MeetingTimes"/>
            </w:pPr>
            <w:r w:rsidRPr="00DB7960">
              <w:t>Helper</w:t>
            </w:r>
            <w:r>
              <w:t xml:space="preserve"> functions</w:t>
            </w:r>
          </w:p>
          <w:p w14:paraId="6E58E531" w14:textId="77777777" w:rsidR="00EF3D54" w:rsidRDefault="00EF3D54" w:rsidP="00DB7960">
            <w:pPr>
              <w:pStyle w:val="MeetingTimes"/>
            </w:pPr>
          </w:p>
          <w:p w14:paraId="193BDA2F" w14:textId="2F3C2D43" w:rsidR="00EF3D54" w:rsidRPr="00DB7960" w:rsidRDefault="00EF3D54" w:rsidP="00DB7960">
            <w:pPr>
              <w:pStyle w:val="MeetingTimes"/>
            </w:pPr>
            <w:r>
              <w:t>:Aug 30, 2023</w:t>
            </w:r>
          </w:p>
        </w:tc>
        <w:tc>
          <w:tcPr>
            <w:tcW w:w="9450" w:type="dxa"/>
          </w:tcPr>
          <w:p w14:paraId="118340C5" w14:textId="77777777" w:rsidR="00DB7960" w:rsidRDefault="00DB7960" w:rsidP="00982D71">
            <w:pPr>
              <w:pStyle w:val="Location"/>
            </w:pPr>
            <w:r w:rsidRPr="00DB7960">
              <w:t>Laravel includes a variety of global "helper" PHP functions. Many of these functions are used by the framework itself; however, you are free to use them in your own applications if you find them convenient.</w:t>
            </w:r>
          </w:p>
          <w:p w14:paraId="293C2374" w14:textId="3375CBC4" w:rsidR="00DB7960" w:rsidRDefault="00D11C55" w:rsidP="00982D71">
            <w:pPr>
              <w:pStyle w:val="Location"/>
            </w:pPr>
            <w:hyperlink r:id="rId14" w:anchor="introduction" w:history="1">
              <w:r w:rsidR="00DB7960" w:rsidRPr="00285137">
                <w:rPr>
                  <w:rStyle w:val="Hyperlink"/>
                </w:rPr>
                <w:t>https://laravel.com/docs/10.x/helpers#introduction</w:t>
              </w:r>
            </w:hyperlink>
          </w:p>
          <w:p w14:paraId="282DEC0E" w14:textId="036B975C" w:rsidR="00DB7960" w:rsidRPr="00DB7960" w:rsidRDefault="00DB7960" w:rsidP="00982D71">
            <w:pPr>
              <w:pStyle w:val="Location"/>
            </w:pPr>
          </w:p>
        </w:tc>
      </w:tr>
      <w:tr w:rsidR="00CA5397" w:rsidRPr="00EC36FA" w14:paraId="3B68761D" w14:textId="77777777" w:rsidTr="00D15309">
        <w:trPr>
          <w:trHeight w:val="1440"/>
        </w:trPr>
        <w:tc>
          <w:tcPr>
            <w:tcW w:w="1832" w:type="dxa"/>
          </w:tcPr>
          <w:p w14:paraId="4AACD4B2" w14:textId="69B68168" w:rsidR="00CA5397" w:rsidRPr="00DB7960" w:rsidRDefault="00CA5397" w:rsidP="00DB7960">
            <w:pPr>
              <w:pStyle w:val="MeetingTimes"/>
            </w:pPr>
            <w:r>
              <w:lastRenderedPageBreak/>
              <w:t>Str helper functions</w:t>
            </w:r>
          </w:p>
        </w:tc>
        <w:tc>
          <w:tcPr>
            <w:tcW w:w="9450" w:type="dxa"/>
          </w:tcPr>
          <w:p w14:paraId="1952D8E3" w14:textId="77777777" w:rsidR="00CA5397" w:rsidRDefault="00CA5397" w:rsidP="00CA5397">
            <w:pPr>
              <w:pStyle w:val="Location"/>
            </w:pPr>
            <w:r>
              <w:t>Str::random()</w:t>
            </w:r>
          </w:p>
          <w:p w14:paraId="1EBFD7C0" w14:textId="198F63A0" w:rsidR="00CA5397" w:rsidRDefault="00CA5397" w:rsidP="00CA5397">
            <w:pPr>
              <w:pStyle w:val="Location"/>
            </w:pPr>
            <w:r>
              <w:t>The Str::random method generates a random string of the specified length. This function uses PHP's random_bytes function:</w:t>
            </w:r>
          </w:p>
          <w:p w14:paraId="521DD3BB" w14:textId="2CEDB9BB" w:rsidR="00CA5397" w:rsidRDefault="00CA5397" w:rsidP="00CA5397">
            <w:pPr>
              <w:pStyle w:val="Location"/>
            </w:pPr>
            <w:r>
              <w:t xml:space="preserve">use Illuminate\Support\Str; </w:t>
            </w:r>
          </w:p>
          <w:p w14:paraId="596720F4" w14:textId="77777777" w:rsidR="00CA5397" w:rsidRDefault="00CA5397" w:rsidP="00CA5397">
            <w:pPr>
              <w:pStyle w:val="Location"/>
            </w:pPr>
            <w:r>
              <w:t>$random = Str::random(40);</w:t>
            </w:r>
          </w:p>
          <w:p w14:paraId="08FEE47C" w14:textId="77777777" w:rsidR="00CA5397" w:rsidRDefault="00CA5397" w:rsidP="00CA5397">
            <w:pPr>
              <w:pStyle w:val="Location"/>
            </w:pPr>
          </w:p>
          <w:p w14:paraId="5F9460CB" w14:textId="77777777" w:rsidR="00CA5397" w:rsidRDefault="00CA5397" w:rsidP="00CA5397">
            <w:pPr>
              <w:pStyle w:val="Location"/>
            </w:pPr>
            <w:r>
              <w:t>Str::upper()</w:t>
            </w:r>
          </w:p>
          <w:p w14:paraId="1DBAAEAF" w14:textId="44223419" w:rsidR="00CA5397" w:rsidRDefault="00CA5397" w:rsidP="00CA5397">
            <w:pPr>
              <w:pStyle w:val="Location"/>
            </w:pPr>
            <w:r>
              <w:t>The Str::upper method converts the given string to uppercase:</w:t>
            </w:r>
          </w:p>
          <w:p w14:paraId="3B2A3E3E" w14:textId="6F35811D" w:rsidR="00CA5397" w:rsidRDefault="00CA5397" w:rsidP="00CA5397">
            <w:pPr>
              <w:pStyle w:val="Location"/>
            </w:pPr>
            <w:r>
              <w:t xml:space="preserve">use Illuminate\Support\Str; </w:t>
            </w:r>
          </w:p>
          <w:p w14:paraId="1DB42E65" w14:textId="72A73429" w:rsidR="00CA5397" w:rsidRDefault="00CA5397" w:rsidP="00CA5397">
            <w:pPr>
              <w:pStyle w:val="Location"/>
            </w:pPr>
            <w:r>
              <w:t xml:space="preserve">$string = Str::upper('laravel'); </w:t>
            </w:r>
          </w:p>
          <w:p w14:paraId="636882A2" w14:textId="2464A532" w:rsidR="00CA5397" w:rsidRPr="00DB7960" w:rsidRDefault="00CA5397" w:rsidP="00CA5397">
            <w:pPr>
              <w:pStyle w:val="Location"/>
            </w:pPr>
            <w:r>
              <w:t>// LARAVEL</w:t>
            </w:r>
          </w:p>
        </w:tc>
      </w:tr>
      <w:tr w:rsidR="00D15309" w:rsidRPr="00EC36FA" w14:paraId="2BFC414C" w14:textId="77777777" w:rsidTr="00D15309">
        <w:trPr>
          <w:trHeight w:val="1440"/>
        </w:trPr>
        <w:tc>
          <w:tcPr>
            <w:tcW w:w="1832" w:type="dxa"/>
          </w:tcPr>
          <w:p w14:paraId="3074241F" w14:textId="7B3DB78A" w:rsidR="00DB7960" w:rsidRPr="00DB7960" w:rsidRDefault="00DB7960" w:rsidP="00DB7960">
            <w:pPr>
              <w:pStyle w:val="MeetingTimes"/>
            </w:pPr>
            <w:r w:rsidRPr="00DB7960">
              <w:t>bcrypt()</w:t>
            </w:r>
          </w:p>
        </w:tc>
        <w:tc>
          <w:tcPr>
            <w:tcW w:w="9450" w:type="dxa"/>
          </w:tcPr>
          <w:p w14:paraId="1C9C2727" w14:textId="77777777" w:rsidR="00D15309" w:rsidRDefault="00DB7960" w:rsidP="00982D71">
            <w:pPr>
              <w:pStyle w:val="Location"/>
            </w:pPr>
            <w:r w:rsidRPr="00DB7960">
              <w:t>The bcrypt function hashes the given value using Bcrypt. You may use this function as an alternative to the Hash facade:</w:t>
            </w:r>
          </w:p>
          <w:p w14:paraId="729A7EB8" w14:textId="50D49CD4" w:rsidR="00DB7960" w:rsidRPr="00982D71" w:rsidRDefault="00DB7960" w:rsidP="00982D71">
            <w:pPr>
              <w:pStyle w:val="Location"/>
            </w:pPr>
            <w:r w:rsidRPr="00DB7960">
              <w:t>$password = bcrypt('my-secret-password');</w:t>
            </w:r>
          </w:p>
        </w:tc>
      </w:tr>
      <w:tr w:rsidR="00E82D63" w:rsidRPr="00EC36FA" w14:paraId="5A212EF0" w14:textId="77777777" w:rsidTr="00D15309">
        <w:trPr>
          <w:trHeight w:val="1440"/>
        </w:trPr>
        <w:tc>
          <w:tcPr>
            <w:tcW w:w="1832" w:type="dxa"/>
          </w:tcPr>
          <w:p w14:paraId="59AFDB3D" w14:textId="3DC8CE6C" w:rsidR="00E82D63" w:rsidRPr="00EF3D54" w:rsidRDefault="00E82D63" w:rsidP="00DB7960">
            <w:pPr>
              <w:pStyle w:val="MeetingTimes"/>
            </w:pPr>
            <w:r w:rsidRPr="00E82D63">
              <w:t>Accessor</w:t>
            </w:r>
          </w:p>
        </w:tc>
        <w:tc>
          <w:tcPr>
            <w:tcW w:w="9450" w:type="dxa"/>
          </w:tcPr>
          <w:p w14:paraId="014816F4" w14:textId="77777777" w:rsidR="00E82D63" w:rsidRDefault="00E82D63" w:rsidP="00E82D63">
            <w:pPr>
              <w:pStyle w:val="Location"/>
            </w:pPr>
            <w:r>
              <w:t>An accessor transforms an Eloquent attribute value when it is accessed. To define an accessor, create a protected method on your model to represent the accessible attribute. This method name should correspond to the "camel case" representation of the true underlying model attribute / database column when applicable.</w:t>
            </w:r>
          </w:p>
          <w:p w14:paraId="1A4EA48F" w14:textId="4EB0A19F" w:rsidR="00CA5397" w:rsidRDefault="00CA5397" w:rsidP="00CA5397">
            <w:pPr>
              <w:pStyle w:val="Location"/>
              <w:ind w:left="720" w:hanging="720"/>
            </w:pPr>
            <w:r w:rsidRPr="00CA5397">
              <w:t xml:space="preserve">To do so, we supply the </w:t>
            </w:r>
            <w:r w:rsidRPr="00CA5397">
              <w:rPr>
                <w:b/>
                <w:bCs/>
              </w:rPr>
              <w:t>get</w:t>
            </w:r>
            <w:r w:rsidRPr="00CA5397">
              <w:t xml:space="preserve"> argument to the Attribute class constructor.</w:t>
            </w:r>
          </w:p>
          <w:p w14:paraId="45A538D3" w14:textId="77777777" w:rsidR="00E82D63" w:rsidRDefault="00E82D63" w:rsidP="00E82D63">
            <w:pPr>
              <w:pStyle w:val="Location"/>
            </w:pPr>
          </w:p>
          <w:p w14:paraId="1D89E969" w14:textId="77777777" w:rsidR="00E82D63" w:rsidRDefault="00E82D63" w:rsidP="00E82D63">
            <w:pPr>
              <w:pStyle w:val="Location"/>
            </w:pPr>
            <w:r>
              <w:t>In this example, we'll define an accessor for the first_name attribute. The accessor will automatically be called by Eloquent when attempting to retrieve the value of the first_name attribute. All attribute accessor / mutator methods must declare a return type-hint of Illuminate\Database\Eloquent\Casts\Attribute:</w:t>
            </w:r>
          </w:p>
          <w:p w14:paraId="63ADC4D3" w14:textId="4E40FA23" w:rsidR="00E82D63" w:rsidRDefault="00D11C55" w:rsidP="00E82D63">
            <w:pPr>
              <w:pStyle w:val="Location"/>
            </w:pPr>
            <w:hyperlink r:id="rId15" w:anchor="defining-an-accessor" w:history="1">
              <w:r w:rsidR="00E82D63" w:rsidRPr="00285137">
                <w:rPr>
                  <w:rStyle w:val="Hyperlink"/>
                </w:rPr>
                <w:t>https://laravel.com/docs/10.x/eloquent-mutators#defining-an-accessor</w:t>
              </w:r>
            </w:hyperlink>
          </w:p>
          <w:p w14:paraId="64B541B0" w14:textId="77777777" w:rsidR="00E82D63" w:rsidRDefault="00E82D63" w:rsidP="00E82D63">
            <w:pPr>
              <w:pStyle w:val="Location"/>
            </w:pPr>
            <w:r>
              <w:t>&lt;?php</w:t>
            </w:r>
          </w:p>
          <w:p w14:paraId="18A5FC8B" w14:textId="77777777" w:rsidR="00E82D63" w:rsidRDefault="00E82D63" w:rsidP="00E82D63">
            <w:pPr>
              <w:pStyle w:val="Location"/>
            </w:pPr>
            <w:r>
              <w:t xml:space="preserve"> </w:t>
            </w:r>
          </w:p>
          <w:p w14:paraId="32D620C9" w14:textId="77777777" w:rsidR="00E82D63" w:rsidRDefault="00E82D63" w:rsidP="00E82D63">
            <w:pPr>
              <w:pStyle w:val="Location"/>
            </w:pPr>
            <w:r>
              <w:t>namespace App\Models;</w:t>
            </w:r>
          </w:p>
          <w:p w14:paraId="5BB49303" w14:textId="77777777" w:rsidR="00E82D63" w:rsidRDefault="00E82D63" w:rsidP="00E82D63">
            <w:pPr>
              <w:pStyle w:val="Location"/>
            </w:pPr>
            <w:r>
              <w:t xml:space="preserve"> </w:t>
            </w:r>
          </w:p>
          <w:p w14:paraId="3978CBAF" w14:textId="77777777" w:rsidR="00E82D63" w:rsidRDefault="00E82D63" w:rsidP="00E82D63">
            <w:pPr>
              <w:pStyle w:val="Location"/>
            </w:pPr>
            <w:r>
              <w:t>use Illuminate\Database\Eloquent\Casts\Attribute;</w:t>
            </w:r>
          </w:p>
          <w:p w14:paraId="6A2ABA22" w14:textId="77777777" w:rsidR="00E82D63" w:rsidRDefault="00E82D63" w:rsidP="00E82D63">
            <w:pPr>
              <w:pStyle w:val="Location"/>
            </w:pPr>
            <w:r>
              <w:t>use Illuminate\Database\Eloquent\Model;</w:t>
            </w:r>
          </w:p>
          <w:p w14:paraId="0433A816" w14:textId="77777777" w:rsidR="00E82D63" w:rsidRDefault="00E82D63" w:rsidP="00E82D63">
            <w:pPr>
              <w:pStyle w:val="Location"/>
            </w:pPr>
            <w:r>
              <w:t xml:space="preserve"> </w:t>
            </w:r>
          </w:p>
          <w:p w14:paraId="4CC3FF86" w14:textId="77777777" w:rsidR="00E82D63" w:rsidRDefault="00E82D63" w:rsidP="00E82D63">
            <w:pPr>
              <w:pStyle w:val="Location"/>
            </w:pPr>
            <w:r>
              <w:t>class User extends Model</w:t>
            </w:r>
          </w:p>
          <w:p w14:paraId="162EA5FA" w14:textId="77777777" w:rsidR="00E82D63" w:rsidRDefault="00E82D63" w:rsidP="00E82D63">
            <w:pPr>
              <w:pStyle w:val="Location"/>
            </w:pPr>
            <w:r>
              <w:t>{</w:t>
            </w:r>
          </w:p>
          <w:p w14:paraId="16A229AF" w14:textId="77777777" w:rsidR="00E82D63" w:rsidRDefault="00E82D63" w:rsidP="00E82D63">
            <w:pPr>
              <w:pStyle w:val="Location"/>
            </w:pPr>
            <w:r>
              <w:t xml:space="preserve">    /**</w:t>
            </w:r>
          </w:p>
          <w:p w14:paraId="6625EB73" w14:textId="77777777" w:rsidR="00E82D63" w:rsidRDefault="00E82D63" w:rsidP="00E82D63">
            <w:pPr>
              <w:pStyle w:val="Location"/>
            </w:pPr>
            <w:r>
              <w:t xml:space="preserve">     * Get the user's first name.</w:t>
            </w:r>
          </w:p>
          <w:p w14:paraId="57C6828D" w14:textId="77777777" w:rsidR="00E82D63" w:rsidRDefault="00E82D63" w:rsidP="00E82D63">
            <w:pPr>
              <w:pStyle w:val="Location"/>
            </w:pPr>
            <w:r>
              <w:t xml:space="preserve">     */</w:t>
            </w:r>
          </w:p>
          <w:p w14:paraId="758B4B03" w14:textId="77777777" w:rsidR="00E82D63" w:rsidRDefault="00E82D63" w:rsidP="00E82D63">
            <w:pPr>
              <w:pStyle w:val="Location"/>
            </w:pPr>
            <w:r>
              <w:lastRenderedPageBreak/>
              <w:t xml:space="preserve">    protected function firstName(): Attribute</w:t>
            </w:r>
          </w:p>
          <w:p w14:paraId="7BC9B297" w14:textId="77777777" w:rsidR="00E82D63" w:rsidRDefault="00E82D63" w:rsidP="00E82D63">
            <w:pPr>
              <w:pStyle w:val="Location"/>
            </w:pPr>
            <w:r>
              <w:t xml:space="preserve">    {</w:t>
            </w:r>
          </w:p>
          <w:p w14:paraId="03D5387B" w14:textId="77777777" w:rsidR="00E82D63" w:rsidRDefault="00E82D63" w:rsidP="00E82D63">
            <w:pPr>
              <w:pStyle w:val="Location"/>
            </w:pPr>
            <w:r>
              <w:t xml:space="preserve">        return Attribute::make(</w:t>
            </w:r>
          </w:p>
          <w:p w14:paraId="25E47045" w14:textId="77777777" w:rsidR="00E82D63" w:rsidRDefault="00E82D63" w:rsidP="00E82D63">
            <w:pPr>
              <w:pStyle w:val="Location"/>
            </w:pPr>
            <w:r>
              <w:t xml:space="preserve">            get: fn (string $value) =&gt; ucfirst($value),</w:t>
            </w:r>
          </w:p>
          <w:p w14:paraId="47B3D9A3" w14:textId="77777777" w:rsidR="00E82D63" w:rsidRDefault="00E82D63" w:rsidP="00E82D63">
            <w:pPr>
              <w:pStyle w:val="Location"/>
            </w:pPr>
            <w:r>
              <w:t xml:space="preserve">        );</w:t>
            </w:r>
          </w:p>
          <w:p w14:paraId="59B1227F" w14:textId="77777777" w:rsidR="00E82D63" w:rsidRDefault="00E82D63" w:rsidP="00E82D63">
            <w:pPr>
              <w:pStyle w:val="Location"/>
            </w:pPr>
            <w:r>
              <w:t xml:space="preserve">    }</w:t>
            </w:r>
          </w:p>
          <w:p w14:paraId="4A7A8A87" w14:textId="7B854BA2" w:rsidR="00E82D63" w:rsidRPr="00EF3D54" w:rsidRDefault="00E82D63" w:rsidP="00E82D63">
            <w:pPr>
              <w:pStyle w:val="Location"/>
            </w:pPr>
            <w:r>
              <w:t>}</w:t>
            </w:r>
          </w:p>
        </w:tc>
      </w:tr>
      <w:tr w:rsidR="00EF3D54" w:rsidRPr="00EC36FA" w14:paraId="08456E32" w14:textId="77777777" w:rsidTr="00D15309">
        <w:trPr>
          <w:trHeight w:val="1440"/>
        </w:trPr>
        <w:tc>
          <w:tcPr>
            <w:tcW w:w="1832" w:type="dxa"/>
          </w:tcPr>
          <w:p w14:paraId="3B91C430" w14:textId="368C1A1F" w:rsidR="00EF3D54" w:rsidRPr="00DB7960" w:rsidRDefault="00EF3D54" w:rsidP="00DB7960">
            <w:pPr>
              <w:pStyle w:val="MeetingTimes"/>
            </w:pPr>
            <w:r w:rsidRPr="00EF3D54">
              <w:lastRenderedPageBreak/>
              <w:t>Mutator</w:t>
            </w:r>
          </w:p>
        </w:tc>
        <w:tc>
          <w:tcPr>
            <w:tcW w:w="9450" w:type="dxa"/>
          </w:tcPr>
          <w:p w14:paraId="17F1D85B" w14:textId="76F38F24" w:rsidR="00EF3D54" w:rsidRDefault="00EF3D54" w:rsidP="00982D71">
            <w:pPr>
              <w:pStyle w:val="Location"/>
            </w:pPr>
            <w:r w:rsidRPr="00EF3D54">
              <w:t xml:space="preserve">A mutator transforms an Eloquent attribute value when it is set. To define a mutator, you may provide the </w:t>
            </w:r>
            <w:r w:rsidRPr="00E82D63">
              <w:rPr>
                <w:b/>
                <w:bCs/>
              </w:rPr>
              <w:t>set</w:t>
            </w:r>
            <w:r w:rsidRPr="00EF3D54">
              <w:t xml:space="preserve"> argument when defining your attribute. Let's define a mutator for the </w:t>
            </w:r>
            <w:r w:rsidR="00E82D63">
              <w:t>user login password</w:t>
            </w:r>
            <w:r w:rsidRPr="00EF3D54">
              <w:t xml:space="preserve"> attribute. This mutator will be automatically called when we attempt to set the value of the </w:t>
            </w:r>
            <w:r w:rsidR="00E82D63">
              <w:t xml:space="preserve">user login password </w:t>
            </w:r>
            <w:r w:rsidRPr="00EF3D54">
              <w:t>attribute on the model:</w:t>
            </w:r>
          </w:p>
          <w:p w14:paraId="16030FD1" w14:textId="633E344C" w:rsidR="00EF3D54" w:rsidRDefault="00D11C55" w:rsidP="00982D71">
            <w:pPr>
              <w:pStyle w:val="Location"/>
            </w:pPr>
            <w:hyperlink r:id="rId16" w:anchor="defining-a-mutator" w:history="1">
              <w:r w:rsidR="00EF3D54" w:rsidRPr="00285137">
                <w:rPr>
                  <w:rStyle w:val="Hyperlink"/>
                </w:rPr>
                <w:t>https://laravel.com/docs/10.x/eloquent-mutators#defining-a-mutator</w:t>
              </w:r>
            </w:hyperlink>
          </w:p>
          <w:p w14:paraId="25BD21F3" w14:textId="77777777" w:rsidR="00E82D63" w:rsidRDefault="00E82D63" w:rsidP="00E82D63">
            <w:pPr>
              <w:pStyle w:val="Location"/>
            </w:pPr>
            <w:r>
              <w:t>&lt;?php</w:t>
            </w:r>
          </w:p>
          <w:p w14:paraId="63CC2B3C" w14:textId="77777777" w:rsidR="00E82D63" w:rsidRDefault="00E82D63" w:rsidP="00E82D63">
            <w:pPr>
              <w:pStyle w:val="Location"/>
            </w:pPr>
            <w:r>
              <w:t xml:space="preserve"> </w:t>
            </w:r>
          </w:p>
          <w:p w14:paraId="2AA39356" w14:textId="77777777" w:rsidR="00E82D63" w:rsidRDefault="00E82D63" w:rsidP="00E82D63">
            <w:pPr>
              <w:pStyle w:val="Location"/>
            </w:pPr>
            <w:r>
              <w:t>namespace App\Models;</w:t>
            </w:r>
          </w:p>
          <w:p w14:paraId="60580B5A" w14:textId="77777777" w:rsidR="00E82D63" w:rsidRDefault="00E82D63" w:rsidP="00E82D63">
            <w:pPr>
              <w:pStyle w:val="Location"/>
            </w:pPr>
            <w:r>
              <w:t xml:space="preserve"> </w:t>
            </w:r>
          </w:p>
          <w:p w14:paraId="2CB875FB" w14:textId="77777777" w:rsidR="00E82D63" w:rsidRDefault="00E82D63" w:rsidP="00E82D63">
            <w:pPr>
              <w:pStyle w:val="Location"/>
            </w:pPr>
            <w:r>
              <w:t>use Illuminate\Database\Eloquent\Casts\Attribute;</w:t>
            </w:r>
          </w:p>
          <w:p w14:paraId="3B92E272" w14:textId="77777777" w:rsidR="00E82D63" w:rsidRDefault="00E82D63" w:rsidP="00E82D63">
            <w:pPr>
              <w:pStyle w:val="Location"/>
            </w:pPr>
            <w:r>
              <w:t>use Illuminate\Database\Eloquent\Model;</w:t>
            </w:r>
          </w:p>
          <w:p w14:paraId="0D05F51A" w14:textId="77777777" w:rsidR="00E82D63" w:rsidRDefault="00E82D63" w:rsidP="00E82D63">
            <w:pPr>
              <w:pStyle w:val="Location"/>
            </w:pPr>
            <w:r>
              <w:t xml:space="preserve"> </w:t>
            </w:r>
          </w:p>
          <w:p w14:paraId="38989713" w14:textId="77777777" w:rsidR="00E82D63" w:rsidRDefault="00E82D63" w:rsidP="00E82D63">
            <w:pPr>
              <w:pStyle w:val="Location"/>
            </w:pPr>
            <w:r>
              <w:t>class User extends Model</w:t>
            </w:r>
          </w:p>
          <w:p w14:paraId="50E88952" w14:textId="77777777" w:rsidR="00E82D63" w:rsidRDefault="00E82D63" w:rsidP="00E82D63">
            <w:pPr>
              <w:pStyle w:val="Location"/>
            </w:pPr>
            <w:r>
              <w:t>{</w:t>
            </w:r>
          </w:p>
          <w:p w14:paraId="03E8EB54" w14:textId="77777777" w:rsidR="00E82D63" w:rsidRDefault="00E82D63" w:rsidP="00E82D63">
            <w:pPr>
              <w:pStyle w:val="Location"/>
            </w:pPr>
            <w:r>
              <w:t xml:space="preserve">    /**</w:t>
            </w:r>
          </w:p>
          <w:p w14:paraId="1998B582" w14:textId="77777777" w:rsidR="00E82D63" w:rsidRDefault="00E82D63" w:rsidP="00E82D63">
            <w:pPr>
              <w:pStyle w:val="Location"/>
            </w:pPr>
            <w:r>
              <w:t xml:space="preserve">     * Interact with the user's first name.</w:t>
            </w:r>
          </w:p>
          <w:p w14:paraId="1277F45A" w14:textId="77777777" w:rsidR="00E82D63" w:rsidRDefault="00E82D63" w:rsidP="00E82D63">
            <w:pPr>
              <w:pStyle w:val="Location"/>
            </w:pPr>
            <w:r>
              <w:t xml:space="preserve">     */</w:t>
            </w:r>
          </w:p>
          <w:p w14:paraId="1EE5D60C" w14:textId="7765B045" w:rsidR="00E82D63" w:rsidRDefault="00E82D63" w:rsidP="00E82D63">
            <w:pPr>
              <w:pStyle w:val="Location"/>
            </w:pPr>
            <w:r>
              <w:t xml:space="preserve">    protected function password(): Attribute</w:t>
            </w:r>
          </w:p>
          <w:p w14:paraId="72514A6C" w14:textId="77777777" w:rsidR="00E82D63" w:rsidRDefault="00E82D63" w:rsidP="00E82D63">
            <w:pPr>
              <w:pStyle w:val="Location"/>
            </w:pPr>
            <w:r>
              <w:t xml:space="preserve">    {</w:t>
            </w:r>
          </w:p>
          <w:p w14:paraId="412495AE" w14:textId="3BD5865B" w:rsidR="00E82D63" w:rsidRDefault="00E82D63" w:rsidP="00E82D63">
            <w:pPr>
              <w:pStyle w:val="Location"/>
            </w:pPr>
            <w:r>
              <w:t xml:space="preserve">        return Attribute::make(            </w:t>
            </w:r>
          </w:p>
          <w:p w14:paraId="338F0296" w14:textId="5D379A36" w:rsidR="00E82D63" w:rsidRDefault="00E82D63" w:rsidP="00E82D63">
            <w:pPr>
              <w:pStyle w:val="Location"/>
            </w:pPr>
            <w:r>
              <w:t xml:space="preserve">            set: fn (string $value) =&gt; bcrypt($value),</w:t>
            </w:r>
          </w:p>
          <w:p w14:paraId="10630E2F" w14:textId="77777777" w:rsidR="00E82D63" w:rsidRDefault="00E82D63" w:rsidP="00E82D63">
            <w:pPr>
              <w:pStyle w:val="Location"/>
            </w:pPr>
            <w:r>
              <w:t xml:space="preserve">        );</w:t>
            </w:r>
          </w:p>
          <w:p w14:paraId="4323E4CF" w14:textId="77777777" w:rsidR="00E82D63" w:rsidRDefault="00E82D63" w:rsidP="00E82D63">
            <w:pPr>
              <w:pStyle w:val="Location"/>
            </w:pPr>
            <w:r>
              <w:t xml:space="preserve">    }</w:t>
            </w:r>
          </w:p>
          <w:p w14:paraId="622032B0" w14:textId="530DBAD4" w:rsidR="00EF3D54" w:rsidRPr="00DB7960" w:rsidRDefault="00E82D63" w:rsidP="00E82D63">
            <w:pPr>
              <w:pStyle w:val="Location"/>
            </w:pPr>
            <w:r>
              <w:t>}</w:t>
            </w:r>
          </w:p>
        </w:tc>
      </w:tr>
      <w:tr w:rsidR="00EF3D54" w:rsidRPr="00EC36FA" w14:paraId="106A2B0B" w14:textId="77777777" w:rsidTr="00D15309">
        <w:trPr>
          <w:trHeight w:val="1440"/>
        </w:trPr>
        <w:tc>
          <w:tcPr>
            <w:tcW w:w="1832" w:type="dxa"/>
          </w:tcPr>
          <w:p w14:paraId="74E64EFE" w14:textId="57C14C9F" w:rsidR="00EF3D54" w:rsidRPr="00DB7960" w:rsidRDefault="00B657DF" w:rsidP="00DB7960">
            <w:pPr>
              <w:pStyle w:val="MeetingTimes"/>
            </w:pPr>
            <w:r>
              <w:t>Config cache</w:t>
            </w:r>
          </w:p>
        </w:tc>
        <w:tc>
          <w:tcPr>
            <w:tcW w:w="9450" w:type="dxa"/>
          </w:tcPr>
          <w:p w14:paraId="564AAD37" w14:textId="77777777" w:rsidR="00EF3D54" w:rsidRDefault="00B657DF" w:rsidP="00982D71">
            <w:pPr>
              <w:pStyle w:val="Location"/>
            </w:pPr>
            <w:r>
              <w:t xml:space="preserve">To create cache for config folder to a single file which is location in /bootstrap/cache/config.php </w:t>
            </w:r>
          </w:p>
          <w:p w14:paraId="55DB2018" w14:textId="77777777" w:rsidR="00B657DF" w:rsidRDefault="00B657DF" w:rsidP="00982D71">
            <w:pPr>
              <w:pStyle w:val="Location"/>
            </w:pPr>
            <w:r w:rsidRPr="00B657DF">
              <w:t>php artisan config:cache</w:t>
            </w:r>
          </w:p>
          <w:p w14:paraId="69220565" w14:textId="77777777" w:rsidR="00B657DF" w:rsidRDefault="00B657DF" w:rsidP="00982D71">
            <w:pPr>
              <w:pStyle w:val="Location"/>
            </w:pPr>
            <w:r w:rsidRPr="00B657DF">
              <w:t>php artisan config:</w:t>
            </w:r>
            <w:r>
              <w:t>show</w:t>
            </w:r>
          </w:p>
          <w:p w14:paraId="3898F5FE" w14:textId="77777777" w:rsidR="00B657DF" w:rsidRDefault="00B657DF" w:rsidP="00982D71">
            <w:pPr>
              <w:pStyle w:val="Location"/>
            </w:pPr>
            <w:r w:rsidRPr="00B657DF">
              <w:t>php artisan config:c</w:t>
            </w:r>
            <w:r>
              <w:t>lear</w:t>
            </w:r>
          </w:p>
          <w:p w14:paraId="4271522C" w14:textId="192BF3DF" w:rsidR="00B657DF" w:rsidRPr="00DB7960" w:rsidRDefault="00B657DF" w:rsidP="00982D71">
            <w:pPr>
              <w:pStyle w:val="Location"/>
            </w:pPr>
            <w:r>
              <w:t>config cache will help to load faster configuration files &amp; reduce load time.</w:t>
            </w:r>
          </w:p>
        </w:tc>
      </w:tr>
      <w:tr w:rsidR="00EF3D54" w:rsidRPr="00EC36FA" w14:paraId="7693C060" w14:textId="77777777" w:rsidTr="00D15309">
        <w:trPr>
          <w:trHeight w:val="1440"/>
        </w:trPr>
        <w:tc>
          <w:tcPr>
            <w:tcW w:w="1832" w:type="dxa"/>
          </w:tcPr>
          <w:p w14:paraId="62AA5EB1" w14:textId="77777777" w:rsidR="00EF3D54" w:rsidRDefault="00960B7B" w:rsidP="00DB7960">
            <w:pPr>
              <w:pStyle w:val="MeetingTimes"/>
            </w:pPr>
            <w:r>
              <w:lastRenderedPageBreak/>
              <w:t>T</w:t>
            </w:r>
            <w:r w:rsidRPr="00960B7B">
              <w:t>inker</w:t>
            </w:r>
          </w:p>
          <w:p w14:paraId="359B38C8" w14:textId="77777777" w:rsidR="00960B7B" w:rsidRDefault="00960B7B" w:rsidP="00DB7960">
            <w:pPr>
              <w:pStyle w:val="MeetingTimes"/>
            </w:pPr>
          </w:p>
          <w:p w14:paraId="7720114C" w14:textId="7C7076AB" w:rsidR="00960B7B" w:rsidRPr="00DB7960" w:rsidRDefault="00960B7B" w:rsidP="00DB7960">
            <w:pPr>
              <w:pStyle w:val="MeetingTimes"/>
            </w:pPr>
            <w:r>
              <w:t>:31 Aug, 2023</w:t>
            </w:r>
          </w:p>
        </w:tc>
        <w:tc>
          <w:tcPr>
            <w:tcW w:w="9450" w:type="dxa"/>
          </w:tcPr>
          <w:p w14:paraId="27DD1637" w14:textId="77777777" w:rsidR="00EF3D54" w:rsidRDefault="00960B7B" w:rsidP="00982D71">
            <w:pPr>
              <w:pStyle w:val="Location"/>
            </w:pPr>
            <w:r w:rsidRPr="00960B7B">
              <w:t>Interact with your application</w:t>
            </w:r>
          </w:p>
          <w:p w14:paraId="4825E0E7" w14:textId="506B6736" w:rsidR="00960B7B" w:rsidRDefault="00D11C55" w:rsidP="00982D71">
            <w:pPr>
              <w:pStyle w:val="Location"/>
            </w:pPr>
            <w:hyperlink r:id="rId17" w:anchor="tinker" w:history="1">
              <w:r w:rsidR="00960B7B" w:rsidRPr="00A60D95">
                <w:rPr>
                  <w:rStyle w:val="Hyperlink"/>
                </w:rPr>
                <w:t>https://laravel.com/docs/10.x/artisan#tinker</w:t>
              </w:r>
            </w:hyperlink>
          </w:p>
          <w:p w14:paraId="3D8D452C" w14:textId="77777777" w:rsidR="00960B7B" w:rsidRDefault="00E462E9" w:rsidP="00982D71">
            <w:pPr>
              <w:pStyle w:val="Location"/>
            </w:pPr>
            <w:r w:rsidRPr="00E462E9">
              <w:t>Laravel Tinker is a powerful REPL for the Laravel framework, powered by the PsySH package.</w:t>
            </w:r>
          </w:p>
          <w:p w14:paraId="654FBE7B" w14:textId="77777777" w:rsidR="00E462E9" w:rsidRDefault="00E462E9" w:rsidP="00E462E9">
            <w:pPr>
              <w:pStyle w:val="Location"/>
            </w:pPr>
            <w:r>
              <w:t>All Laravel applications include Tinker by default. However, you may install Tinker using Composer if you have previously removed it from your application:</w:t>
            </w:r>
          </w:p>
          <w:p w14:paraId="3F4B5CC2" w14:textId="77777777" w:rsidR="00E462E9" w:rsidRDefault="00E462E9" w:rsidP="00E462E9">
            <w:pPr>
              <w:pStyle w:val="Location"/>
            </w:pPr>
          </w:p>
          <w:p w14:paraId="76FF30AD" w14:textId="77777777" w:rsidR="00E462E9" w:rsidRDefault="00E462E9" w:rsidP="00E462E9">
            <w:pPr>
              <w:pStyle w:val="Location"/>
              <w:numPr>
                <w:ilvl w:val="0"/>
                <w:numId w:val="1"/>
              </w:numPr>
            </w:pPr>
            <w:r>
              <w:t>composer require laravel/tinker</w:t>
            </w:r>
          </w:p>
          <w:p w14:paraId="5D7CF76A" w14:textId="77777777" w:rsidR="00E462E9" w:rsidRDefault="00E462E9" w:rsidP="00E462E9">
            <w:pPr>
              <w:pStyle w:val="Location"/>
            </w:pPr>
            <w:r>
              <w:t>Tinker allows you to interact with your entire Laravel application on the command line, including your Eloquent models, jobs, events, and more. To enter the Tinker environment, run the tinker Artisan command:</w:t>
            </w:r>
          </w:p>
          <w:p w14:paraId="1E2C862F" w14:textId="77777777" w:rsidR="00E462E9" w:rsidRDefault="00E462E9" w:rsidP="00E462E9">
            <w:pPr>
              <w:pStyle w:val="Location"/>
            </w:pPr>
          </w:p>
          <w:p w14:paraId="2444984E" w14:textId="36AD2092" w:rsidR="00E462E9" w:rsidRPr="00DB7960" w:rsidRDefault="00E462E9" w:rsidP="00E462E9">
            <w:pPr>
              <w:pStyle w:val="Location"/>
              <w:numPr>
                <w:ilvl w:val="0"/>
                <w:numId w:val="1"/>
              </w:numPr>
            </w:pPr>
            <w:r>
              <w:t>php artisan tinker</w:t>
            </w:r>
          </w:p>
        </w:tc>
      </w:tr>
      <w:tr w:rsidR="00B657DF" w:rsidRPr="00EC36FA" w14:paraId="4793D64E" w14:textId="77777777" w:rsidTr="00D15309">
        <w:trPr>
          <w:trHeight w:val="1440"/>
        </w:trPr>
        <w:tc>
          <w:tcPr>
            <w:tcW w:w="1832" w:type="dxa"/>
          </w:tcPr>
          <w:p w14:paraId="62550790" w14:textId="4FD53668" w:rsidR="00B657DF" w:rsidRPr="00DB7960" w:rsidRDefault="005A733F" w:rsidP="00DB7960">
            <w:pPr>
              <w:pStyle w:val="MeetingTimes"/>
            </w:pPr>
            <w:r w:rsidRPr="005A733F">
              <w:t>Mass Assignment</w:t>
            </w:r>
          </w:p>
        </w:tc>
        <w:tc>
          <w:tcPr>
            <w:tcW w:w="9450" w:type="dxa"/>
          </w:tcPr>
          <w:p w14:paraId="0C334F47" w14:textId="4D26C235" w:rsidR="00B657DF" w:rsidRDefault="00D11C55" w:rsidP="00982D71">
            <w:pPr>
              <w:pStyle w:val="Location"/>
            </w:pPr>
            <w:hyperlink r:id="rId18" w:anchor="mass-assignment" w:history="1">
              <w:r w:rsidR="005A733F" w:rsidRPr="00745170">
                <w:rPr>
                  <w:rStyle w:val="Hyperlink"/>
                </w:rPr>
                <w:t>https://laravel.com/docs/10.x/eloquent#mass-assignment</w:t>
              </w:r>
            </w:hyperlink>
          </w:p>
          <w:p w14:paraId="730FFE18" w14:textId="494CE039" w:rsidR="005A733F" w:rsidRPr="00DB7960" w:rsidRDefault="005A733F" w:rsidP="00982D71">
            <w:pPr>
              <w:pStyle w:val="Location"/>
            </w:pPr>
          </w:p>
        </w:tc>
      </w:tr>
      <w:tr w:rsidR="00EB15AB" w:rsidRPr="00EC36FA" w14:paraId="4F4B51E3" w14:textId="77777777" w:rsidTr="00D15309">
        <w:trPr>
          <w:trHeight w:val="1440"/>
        </w:trPr>
        <w:tc>
          <w:tcPr>
            <w:tcW w:w="1832" w:type="dxa"/>
          </w:tcPr>
          <w:p w14:paraId="71D85E8E" w14:textId="713249B9" w:rsidR="00EB15AB" w:rsidRDefault="00EB15AB" w:rsidP="00DB7960">
            <w:pPr>
              <w:pStyle w:val="MeetingTimes"/>
            </w:pPr>
            <w:r w:rsidRPr="00EB15AB">
              <w:t>Form Method Spoofing</w:t>
            </w:r>
          </w:p>
        </w:tc>
        <w:tc>
          <w:tcPr>
            <w:tcW w:w="9450" w:type="dxa"/>
          </w:tcPr>
          <w:p w14:paraId="3E44BFA3" w14:textId="77777777" w:rsidR="00EB15AB" w:rsidRDefault="00EB15AB" w:rsidP="00EB15AB">
            <w:pPr>
              <w:pStyle w:val="Location"/>
            </w:pPr>
            <w:r>
              <w:t>HTML forms do not support PUT, PATCH, or DELETE actions. So, when defining PUT, PATCH, or DELETE routes that are called from an HTML form, you will need to add a hidden _method field to the form. The value sent with the _method field will be used as the HTTP request method:</w:t>
            </w:r>
          </w:p>
          <w:p w14:paraId="6E789393" w14:textId="77777777" w:rsidR="00EB15AB" w:rsidRDefault="00EB15AB" w:rsidP="00EB15AB">
            <w:pPr>
              <w:pStyle w:val="Location"/>
            </w:pPr>
          </w:p>
          <w:p w14:paraId="22C2538F" w14:textId="77777777" w:rsidR="00EB15AB" w:rsidRDefault="00EB15AB" w:rsidP="00EB15AB">
            <w:pPr>
              <w:pStyle w:val="Location"/>
            </w:pPr>
            <w:r>
              <w:t>&lt;form action="/example" method="POST"&gt;</w:t>
            </w:r>
          </w:p>
          <w:p w14:paraId="140C50D2" w14:textId="77777777" w:rsidR="00EB15AB" w:rsidRDefault="00EB15AB" w:rsidP="00EB15AB">
            <w:pPr>
              <w:pStyle w:val="Location"/>
            </w:pPr>
            <w:r>
              <w:t xml:space="preserve">    &lt;input type="hidden" name="_method" value="PUT"&gt;</w:t>
            </w:r>
          </w:p>
          <w:p w14:paraId="378540C9" w14:textId="77777777" w:rsidR="00EB15AB" w:rsidRDefault="00EB15AB" w:rsidP="00EB15AB">
            <w:pPr>
              <w:pStyle w:val="Location"/>
            </w:pPr>
            <w:r>
              <w:t xml:space="preserve">    &lt;input type="hidden" name="_token" value="{{ csrf_token() }}"&gt;</w:t>
            </w:r>
          </w:p>
          <w:p w14:paraId="0E133737" w14:textId="77777777" w:rsidR="00EB15AB" w:rsidRDefault="00EB15AB" w:rsidP="00EB15AB">
            <w:pPr>
              <w:pStyle w:val="Location"/>
            </w:pPr>
            <w:r>
              <w:t>&lt;/form&gt;</w:t>
            </w:r>
          </w:p>
          <w:p w14:paraId="1239E471" w14:textId="77777777" w:rsidR="00EB15AB" w:rsidRDefault="00EB15AB" w:rsidP="00EB15AB">
            <w:pPr>
              <w:pStyle w:val="Location"/>
            </w:pPr>
          </w:p>
          <w:p w14:paraId="51FD8403" w14:textId="77777777" w:rsidR="00EB15AB" w:rsidRDefault="00EB15AB" w:rsidP="00EB15AB">
            <w:pPr>
              <w:pStyle w:val="Location"/>
            </w:pPr>
            <w:r>
              <w:t>For convenience, you may use the @method Blade directive to generate the _method input field:</w:t>
            </w:r>
          </w:p>
          <w:p w14:paraId="05BE5371" w14:textId="77777777" w:rsidR="00EB15AB" w:rsidRDefault="00EB15AB" w:rsidP="00EB15AB">
            <w:pPr>
              <w:pStyle w:val="Location"/>
            </w:pPr>
          </w:p>
          <w:p w14:paraId="7193BC30" w14:textId="77777777" w:rsidR="00EB15AB" w:rsidRDefault="00EB15AB" w:rsidP="00EB15AB">
            <w:pPr>
              <w:pStyle w:val="Location"/>
            </w:pPr>
            <w:r>
              <w:t>&lt;form action="/example" method="POST"&gt;</w:t>
            </w:r>
          </w:p>
          <w:p w14:paraId="4BA768BC" w14:textId="77777777" w:rsidR="00EB15AB" w:rsidRDefault="00EB15AB" w:rsidP="00EB15AB">
            <w:pPr>
              <w:pStyle w:val="Location"/>
            </w:pPr>
            <w:r>
              <w:t xml:space="preserve">    @method('PUT')</w:t>
            </w:r>
          </w:p>
          <w:p w14:paraId="7069D254" w14:textId="77777777" w:rsidR="00EB15AB" w:rsidRDefault="00EB15AB" w:rsidP="00EB15AB">
            <w:pPr>
              <w:pStyle w:val="Location"/>
            </w:pPr>
            <w:r>
              <w:t xml:space="preserve">    @csrf</w:t>
            </w:r>
          </w:p>
          <w:p w14:paraId="14B06CD1" w14:textId="26B6DF25" w:rsidR="00EB15AB" w:rsidRPr="00DB7960" w:rsidRDefault="00EB15AB" w:rsidP="00EB15AB">
            <w:pPr>
              <w:pStyle w:val="Location"/>
            </w:pPr>
            <w:r>
              <w:t>&lt;/form&gt;</w:t>
            </w:r>
          </w:p>
        </w:tc>
      </w:tr>
      <w:tr w:rsidR="00EB15AB" w:rsidRPr="00EC36FA" w14:paraId="30CC0CF5" w14:textId="77777777" w:rsidTr="00D15309">
        <w:trPr>
          <w:trHeight w:val="1440"/>
        </w:trPr>
        <w:tc>
          <w:tcPr>
            <w:tcW w:w="1832" w:type="dxa"/>
          </w:tcPr>
          <w:p w14:paraId="35B0A856" w14:textId="092F6414" w:rsidR="00EB15AB" w:rsidRDefault="002F4FF1" w:rsidP="00DB7960">
            <w:pPr>
              <w:pStyle w:val="MeetingTimes"/>
            </w:pPr>
            <w:r w:rsidRPr="002F4FF1">
              <w:t>CSRF Protection</w:t>
            </w:r>
          </w:p>
        </w:tc>
        <w:tc>
          <w:tcPr>
            <w:tcW w:w="9450" w:type="dxa"/>
          </w:tcPr>
          <w:p w14:paraId="74859D45" w14:textId="16E06E1B" w:rsidR="00EB15AB" w:rsidRDefault="00D11C55" w:rsidP="00982D71">
            <w:pPr>
              <w:pStyle w:val="Location"/>
            </w:pPr>
            <w:hyperlink r:id="rId19" w:anchor="main-content" w:history="1">
              <w:r w:rsidR="002F4FF1" w:rsidRPr="00745170">
                <w:rPr>
                  <w:rStyle w:val="Hyperlink"/>
                </w:rPr>
                <w:t>https://laravel.com/docs/10.x/csrf#main-content</w:t>
              </w:r>
            </w:hyperlink>
          </w:p>
          <w:p w14:paraId="162D8F30" w14:textId="77777777" w:rsidR="002F4FF1" w:rsidRDefault="002F4FF1" w:rsidP="00982D71">
            <w:pPr>
              <w:pStyle w:val="Location"/>
            </w:pPr>
            <w:r w:rsidRPr="002F4FF1">
              <w:t>Cross-site request forgeries are a type of malicious exploit whereby unauthorized commands are performed on behalf of an authenticated user. Thankfully, Laravel makes it easy to protect your application from cross-site request forgery (CSRF) attacks.</w:t>
            </w:r>
          </w:p>
          <w:p w14:paraId="099E7768" w14:textId="77777777" w:rsidR="002F4FF1" w:rsidRDefault="002F4FF1" w:rsidP="002F4FF1">
            <w:pPr>
              <w:pStyle w:val="Location"/>
            </w:pPr>
            <w:r>
              <w:t xml:space="preserve">Laravel automatically generates a CSRF "token" for each active user session managed by the application. This token is used to verify that the authenticated user is the person actually making the requests to the application. Since this token is stored in the user's session and </w:t>
            </w:r>
            <w:r>
              <w:lastRenderedPageBreak/>
              <w:t>changes each time the session is regenerated, a malicious application is unable to access it.</w:t>
            </w:r>
          </w:p>
          <w:p w14:paraId="1F579066" w14:textId="77777777" w:rsidR="002F4FF1" w:rsidRDefault="002F4FF1" w:rsidP="002F4FF1">
            <w:pPr>
              <w:pStyle w:val="Location"/>
            </w:pPr>
          </w:p>
          <w:p w14:paraId="7D4B54B2" w14:textId="77777777" w:rsidR="002F4FF1" w:rsidRDefault="002F4FF1" w:rsidP="002F4FF1">
            <w:pPr>
              <w:pStyle w:val="Location"/>
            </w:pPr>
            <w:r>
              <w:t>The current session's CSRF token can be accessed via the request's session or via the csrf_token helper function:</w:t>
            </w:r>
          </w:p>
          <w:p w14:paraId="4DFD20FB" w14:textId="77777777" w:rsidR="002F4FF1" w:rsidRDefault="002F4FF1" w:rsidP="002F4FF1">
            <w:pPr>
              <w:pStyle w:val="Location"/>
            </w:pPr>
          </w:p>
          <w:p w14:paraId="02E721D1" w14:textId="77777777" w:rsidR="002F4FF1" w:rsidRDefault="002F4FF1" w:rsidP="002F4FF1">
            <w:pPr>
              <w:pStyle w:val="Location"/>
            </w:pPr>
            <w:r>
              <w:t>use Illuminate\Http\Request;</w:t>
            </w:r>
          </w:p>
          <w:p w14:paraId="7809003A" w14:textId="77777777" w:rsidR="002F4FF1" w:rsidRDefault="002F4FF1" w:rsidP="002F4FF1">
            <w:pPr>
              <w:pStyle w:val="Location"/>
            </w:pPr>
            <w:r>
              <w:t xml:space="preserve"> </w:t>
            </w:r>
          </w:p>
          <w:p w14:paraId="0C5A9ED9" w14:textId="77777777" w:rsidR="002F4FF1" w:rsidRDefault="002F4FF1" w:rsidP="002F4FF1">
            <w:pPr>
              <w:pStyle w:val="Location"/>
            </w:pPr>
            <w:r>
              <w:t>Route::get('/token', function (Request $request) {</w:t>
            </w:r>
          </w:p>
          <w:p w14:paraId="0B8C92EC" w14:textId="77777777" w:rsidR="002F4FF1" w:rsidRDefault="002F4FF1" w:rsidP="002F4FF1">
            <w:pPr>
              <w:pStyle w:val="Location"/>
            </w:pPr>
            <w:r>
              <w:t xml:space="preserve">    $token = $request-&gt;session()-&gt;token();</w:t>
            </w:r>
          </w:p>
          <w:p w14:paraId="2AED2208" w14:textId="77777777" w:rsidR="002F4FF1" w:rsidRDefault="002F4FF1" w:rsidP="002F4FF1">
            <w:pPr>
              <w:pStyle w:val="Location"/>
            </w:pPr>
            <w:r>
              <w:t xml:space="preserve"> </w:t>
            </w:r>
          </w:p>
          <w:p w14:paraId="663F4C85" w14:textId="77777777" w:rsidR="002F4FF1" w:rsidRDefault="002F4FF1" w:rsidP="002F4FF1">
            <w:pPr>
              <w:pStyle w:val="Location"/>
            </w:pPr>
            <w:r>
              <w:t xml:space="preserve">    $token = csrf_token();</w:t>
            </w:r>
          </w:p>
          <w:p w14:paraId="25676C53" w14:textId="77777777" w:rsidR="002F4FF1" w:rsidRDefault="002F4FF1" w:rsidP="002F4FF1">
            <w:pPr>
              <w:pStyle w:val="Location"/>
            </w:pPr>
            <w:r>
              <w:t xml:space="preserve"> </w:t>
            </w:r>
          </w:p>
          <w:p w14:paraId="0BB3761C" w14:textId="77777777" w:rsidR="002F4FF1" w:rsidRDefault="002F4FF1" w:rsidP="002F4FF1">
            <w:pPr>
              <w:pStyle w:val="Location"/>
            </w:pPr>
            <w:r>
              <w:t xml:space="preserve">    // ...</w:t>
            </w:r>
          </w:p>
          <w:p w14:paraId="6E84DEA6" w14:textId="77777777" w:rsidR="002F4FF1" w:rsidRDefault="002F4FF1" w:rsidP="002F4FF1">
            <w:pPr>
              <w:pStyle w:val="Location"/>
            </w:pPr>
            <w:r>
              <w:t>});</w:t>
            </w:r>
          </w:p>
          <w:p w14:paraId="68D49DFA" w14:textId="77777777" w:rsidR="002F4FF1" w:rsidRDefault="002F4FF1" w:rsidP="002F4FF1">
            <w:pPr>
              <w:pStyle w:val="Location"/>
            </w:pPr>
            <w:r>
              <w:t>Anytime you define a "POST", "PUT", "PATCH", or "DELETE" HTML form in your application, you should include a hidden CSRF _token field in the form so that the CSRF protection middleware can validate the request. For convenience, you may use the @csrf Blade directive to generate the hidden token input field:</w:t>
            </w:r>
          </w:p>
          <w:p w14:paraId="3FBD6EF0" w14:textId="77777777" w:rsidR="002F4FF1" w:rsidRDefault="002F4FF1" w:rsidP="002F4FF1">
            <w:pPr>
              <w:pStyle w:val="Location"/>
            </w:pPr>
          </w:p>
          <w:p w14:paraId="6155D556" w14:textId="77777777" w:rsidR="002F4FF1" w:rsidRDefault="002F4FF1" w:rsidP="002F4FF1">
            <w:pPr>
              <w:pStyle w:val="Location"/>
            </w:pPr>
            <w:r>
              <w:t>&lt;form method="POST" action="/profile"&gt;</w:t>
            </w:r>
          </w:p>
          <w:p w14:paraId="34E63084" w14:textId="77777777" w:rsidR="002F4FF1" w:rsidRDefault="002F4FF1" w:rsidP="002F4FF1">
            <w:pPr>
              <w:pStyle w:val="Location"/>
            </w:pPr>
            <w:r>
              <w:t xml:space="preserve">    @csrf</w:t>
            </w:r>
          </w:p>
          <w:p w14:paraId="7DDFFD7C" w14:textId="77777777" w:rsidR="002F4FF1" w:rsidRDefault="002F4FF1" w:rsidP="002F4FF1">
            <w:pPr>
              <w:pStyle w:val="Location"/>
            </w:pPr>
            <w:r>
              <w:t xml:space="preserve"> </w:t>
            </w:r>
          </w:p>
          <w:p w14:paraId="150C6D78" w14:textId="77777777" w:rsidR="002F4FF1" w:rsidRDefault="002F4FF1" w:rsidP="002F4FF1">
            <w:pPr>
              <w:pStyle w:val="Location"/>
            </w:pPr>
            <w:r>
              <w:t xml:space="preserve">    &lt;!-- Equivalent to... --&gt;</w:t>
            </w:r>
          </w:p>
          <w:p w14:paraId="18D04BF8" w14:textId="77777777" w:rsidR="002F4FF1" w:rsidRDefault="002F4FF1" w:rsidP="002F4FF1">
            <w:pPr>
              <w:pStyle w:val="Location"/>
            </w:pPr>
            <w:r>
              <w:t xml:space="preserve">    &lt;input type="hidden" name="_token" value="{{ csrf_token() }}" /&gt;</w:t>
            </w:r>
          </w:p>
          <w:p w14:paraId="09FF257D" w14:textId="77777777" w:rsidR="002F4FF1" w:rsidRDefault="002F4FF1" w:rsidP="002F4FF1">
            <w:pPr>
              <w:pStyle w:val="Location"/>
            </w:pPr>
            <w:r>
              <w:t>&lt;/form&gt;</w:t>
            </w:r>
          </w:p>
          <w:p w14:paraId="1C4DEF53" w14:textId="77777777" w:rsidR="002F4FF1" w:rsidRDefault="002F4FF1" w:rsidP="002F4FF1">
            <w:pPr>
              <w:pStyle w:val="Location"/>
            </w:pPr>
          </w:p>
          <w:p w14:paraId="5536C262" w14:textId="74E2FE7E" w:rsidR="002F4FF1" w:rsidRPr="00DB7960" w:rsidRDefault="002F4FF1" w:rsidP="002F4FF1">
            <w:pPr>
              <w:pStyle w:val="Location"/>
            </w:pPr>
            <w:r>
              <w:t>The App\Http\Middleware\VerifyCsrfToken middleware, which is included in the web middleware group by default, will automatically verify that the token in the request input matches the token stored in the session. When these two tokens match, we know that the authenticated user is the one initiating the request.</w:t>
            </w:r>
          </w:p>
        </w:tc>
      </w:tr>
      <w:tr w:rsidR="00EB15AB" w:rsidRPr="00EC36FA" w14:paraId="0C9D88FA" w14:textId="77777777" w:rsidTr="00D15309">
        <w:trPr>
          <w:trHeight w:val="1440"/>
        </w:trPr>
        <w:tc>
          <w:tcPr>
            <w:tcW w:w="1832" w:type="dxa"/>
          </w:tcPr>
          <w:p w14:paraId="1CDE8FA0" w14:textId="77777777" w:rsidR="00EB15AB" w:rsidRDefault="00E62F27" w:rsidP="00DB7960">
            <w:pPr>
              <w:pStyle w:val="MeetingTimes"/>
            </w:pPr>
            <w:r w:rsidRPr="00E62F27">
              <w:lastRenderedPageBreak/>
              <w:t>HTTP Responses</w:t>
            </w:r>
          </w:p>
          <w:p w14:paraId="1786C250" w14:textId="77777777" w:rsidR="00E62F27" w:rsidRDefault="00E62F27" w:rsidP="00DB7960">
            <w:pPr>
              <w:pStyle w:val="MeetingTimes"/>
            </w:pPr>
          </w:p>
          <w:p w14:paraId="551035F6" w14:textId="77777777" w:rsidR="00E62F27" w:rsidRDefault="00E62F27" w:rsidP="00DB7960">
            <w:pPr>
              <w:pStyle w:val="MeetingTimes"/>
            </w:pPr>
          </w:p>
          <w:p w14:paraId="2C731509" w14:textId="77777777" w:rsidR="00E62F27" w:rsidRDefault="00E62F27" w:rsidP="00DB7960">
            <w:pPr>
              <w:pStyle w:val="MeetingTimes"/>
            </w:pPr>
          </w:p>
          <w:p w14:paraId="3CD3D5CF" w14:textId="56BBE5B8" w:rsidR="00E62F27" w:rsidRDefault="00E62F27" w:rsidP="00DB7960">
            <w:pPr>
              <w:pStyle w:val="MeetingTimes"/>
            </w:pPr>
            <w:r w:rsidRPr="00E62F27">
              <w:t>Redirects</w:t>
            </w:r>
          </w:p>
        </w:tc>
        <w:tc>
          <w:tcPr>
            <w:tcW w:w="9450" w:type="dxa"/>
          </w:tcPr>
          <w:p w14:paraId="283EF42D" w14:textId="77777777" w:rsidR="00EB15AB" w:rsidRDefault="00E62F27" w:rsidP="00982D71">
            <w:pPr>
              <w:pStyle w:val="Location"/>
            </w:pPr>
            <w:r w:rsidRPr="00E62F27">
              <w:t>All routes and controllers should return a response to be sent back to the user's browser. Laravel provides several different ways to return responses. The most basic response is returning a string from a route or controller. The framework will automatically convert the string into a full HTTP response:</w:t>
            </w:r>
          </w:p>
          <w:p w14:paraId="7593C5CD" w14:textId="2FA30F84" w:rsidR="00E62F27" w:rsidRDefault="00D11C55" w:rsidP="00982D71">
            <w:pPr>
              <w:pStyle w:val="Location"/>
            </w:pPr>
            <w:hyperlink r:id="rId20" w:anchor="redirects" w:history="1">
              <w:r w:rsidR="00E62F27" w:rsidRPr="00745170">
                <w:rPr>
                  <w:rStyle w:val="Hyperlink"/>
                </w:rPr>
                <w:t>https://laravel.com/docs/10.x/responses#redirects</w:t>
              </w:r>
            </w:hyperlink>
          </w:p>
          <w:p w14:paraId="5D3DC324" w14:textId="77777777" w:rsidR="00E62F27" w:rsidRDefault="00E62F27" w:rsidP="00982D71">
            <w:pPr>
              <w:pStyle w:val="Location"/>
            </w:pPr>
          </w:p>
          <w:p w14:paraId="2FF8CA82" w14:textId="77777777" w:rsidR="00E62F27" w:rsidRDefault="00E62F27" w:rsidP="00E62F27">
            <w:pPr>
              <w:pStyle w:val="Location"/>
            </w:pPr>
            <w:r>
              <w:t>Redirect responses are instances of the Illuminate\Http\RedirectResponse class, and contain the proper headers needed to redirect the user to another URL. There are several ways to generate a RedirectResponse instance. The simplest method is to use the global redirect helper:</w:t>
            </w:r>
          </w:p>
          <w:p w14:paraId="767DB5B7" w14:textId="77777777" w:rsidR="00E62F27" w:rsidRDefault="00E62F27" w:rsidP="00E62F27">
            <w:pPr>
              <w:pStyle w:val="Location"/>
            </w:pPr>
          </w:p>
          <w:p w14:paraId="4FB11B2D" w14:textId="77777777" w:rsidR="00E62F27" w:rsidRDefault="00E62F27" w:rsidP="00E62F27">
            <w:pPr>
              <w:pStyle w:val="Location"/>
            </w:pPr>
            <w:r>
              <w:t>Route::get('/dashboard', function () {</w:t>
            </w:r>
          </w:p>
          <w:p w14:paraId="586C6430" w14:textId="77777777" w:rsidR="00E62F27" w:rsidRDefault="00E62F27" w:rsidP="00E62F27">
            <w:pPr>
              <w:pStyle w:val="Location"/>
            </w:pPr>
            <w:r>
              <w:t xml:space="preserve">    return redirect('home/dashboard');</w:t>
            </w:r>
          </w:p>
          <w:p w14:paraId="098C376E" w14:textId="77777777" w:rsidR="00E62F27" w:rsidRDefault="00E62F27" w:rsidP="00E62F27">
            <w:pPr>
              <w:pStyle w:val="Location"/>
            </w:pPr>
            <w:r>
              <w:t>});</w:t>
            </w:r>
          </w:p>
          <w:p w14:paraId="5824482F" w14:textId="7B577923" w:rsidR="00E62F27" w:rsidRDefault="00E62F27" w:rsidP="00E62F27">
            <w:pPr>
              <w:pStyle w:val="Location"/>
            </w:pPr>
            <w:r w:rsidRPr="00E62F27">
              <w:t>return redirect()-&gt;route('login');</w:t>
            </w:r>
          </w:p>
          <w:p w14:paraId="560252FB" w14:textId="6C3E0600" w:rsidR="00E62F27" w:rsidRDefault="00E62F27" w:rsidP="00E62F27">
            <w:pPr>
              <w:pStyle w:val="Location"/>
            </w:pPr>
            <w:r w:rsidRPr="00E62F27">
              <w:t>return redirect()-&gt;route('profile', ['id' =&gt; 1]);</w:t>
            </w:r>
          </w:p>
          <w:p w14:paraId="1C506543" w14:textId="77777777" w:rsidR="00E62F27" w:rsidRDefault="00E62F27" w:rsidP="00E62F27">
            <w:pPr>
              <w:pStyle w:val="Location"/>
            </w:pPr>
          </w:p>
          <w:p w14:paraId="25BE3254" w14:textId="514C7348" w:rsidR="00E62F27" w:rsidRPr="00DB7960" w:rsidRDefault="00E62F27" w:rsidP="00E62F27">
            <w:pPr>
              <w:pStyle w:val="Location"/>
            </w:pPr>
          </w:p>
        </w:tc>
      </w:tr>
      <w:tr w:rsidR="00EB15AB" w:rsidRPr="00EC36FA" w14:paraId="6A95B4DC" w14:textId="77777777" w:rsidTr="00D15309">
        <w:trPr>
          <w:trHeight w:val="1440"/>
        </w:trPr>
        <w:tc>
          <w:tcPr>
            <w:tcW w:w="1832" w:type="dxa"/>
          </w:tcPr>
          <w:p w14:paraId="01A28FA1" w14:textId="6C25ECA1" w:rsidR="00EB15AB" w:rsidRDefault="003F7334" w:rsidP="00DB7960">
            <w:pPr>
              <w:pStyle w:val="MeetingTimes"/>
            </w:pPr>
            <w:r>
              <w:lastRenderedPageBreak/>
              <w:t xml:space="preserve">Form </w:t>
            </w:r>
            <w:r w:rsidRPr="003F7334">
              <w:t>Validation</w:t>
            </w:r>
          </w:p>
        </w:tc>
        <w:tc>
          <w:tcPr>
            <w:tcW w:w="9450" w:type="dxa"/>
          </w:tcPr>
          <w:p w14:paraId="013F66BB" w14:textId="56940F82" w:rsidR="00EB15AB" w:rsidRDefault="00D11C55" w:rsidP="00982D71">
            <w:pPr>
              <w:pStyle w:val="Location"/>
            </w:pPr>
            <w:hyperlink r:id="rId21" w:anchor="rule-image" w:history="1">
              <w:r w:rsidR="003F7334" w:rsidRPr="00745170">
                <w:rPr>
                  <w:rStyle w:val="Hyperlink"/>
                </w:rPr>
                <w:t>https://laravel.com/docs/10.x/validation#rule-image</w:t>
              </w:r>
            </w:hyperlink>
          </w:p>
          <w:p w14:paraId="3436EA0C" w14:textId="77777777" w:rsidR="003F7334" w:rsidRDefault="003F7334" w:rsidP="003F7334">
            <w:pPr>
              <w:pStyle w:val="Location"/>
            </w:pPr>
            <w:r>
              <w:t>Laravel provides several different approaches to validate your application's incoming data. It is most common to use the validate method available on all incoming HTTP requests. However, we will discuss other approaches to validation as well.</w:t>
            </w:r>
          </w:p>
          <w:p w14:paraId="39BD8C8D" w14:textId="77777777" w:rsidR="003F7334" w:rsidRDefault="003F7334" w:rsidP="003F7334">
            <w:pPr>
              <w:pStyle w:val="Location"/>
            </w:pPr>
          </w:p>
          <w:p w14:paraId="473510DA" w14:textId="37C5CDEC" w:rsidR="003F7334" w:rsidRDefault="003F7334" w:rsidP="003F7334">
            <w:pPr>
              <w:pStyle w:val="Location"/>
            </w:pPr>
            <w:r>
              <w:t>Laravel includes a wide variety of convenient validation rules that you may apply to data, even providing the ability to validate if values are unique in a given database table. We'll cover each of these validation rules in detail so that you are familiar with all of Laravel's validation features.</w:t>
            </w:r>
          </w:p>
          <w:p w14:paraId="18CD54CE" w14:textId="77777777" w:rsidR="003F7334" w:rsidRDefault="003F7334" w:rsidP="003F7334">
            <w:pPr>
              <w:pStyle w:val="Location"/>
            </w:pPr>
            <w:r>
              <w:t>/**</w:t>
            </w:r>
          </w:p>
          <w:p w14:paraId="183B1BA2" w14:textId="77777777" w:rsidR="003F7334" w:rsidRDefault="003F7334" w:rsidP="003F7334">
            <w:pPr>
              <w:pStyle w:val="Location"/>
            </w:pPr>
            <w:r>
              <w:t xml:space="preserve"> * Store a new blog post.</w:t>
            </w:r>
          </w:p>
          <w:p w14:paraId="2E9FE38E" w14:textId="77777777" w:rsidR="003F7334" w:rsidRDefault="003F7334" w:rsidP="003F7334">
            <w:pPr>
              <w:pStyle w:val="Location"/>
            </w:pPr>
            <w:r>
              <w:t xml:space="preserve"> */</w:t>
            </w:r>
          </w:p>
          <w:p w14:paraId="46E97FEC" w14:textId="77777777" w:rsidR="003F7334" w:rsidRDefault="003F7334" w:rsidP="003F7334">
            <w:pPr>
              <w:pStyle w:val="Location"/>
            </w:pPr>
            <w:r>
              <w:t>public function store(Request $request): RedirectResponse</w:t>
            </w:r>
          </w:p>
          <w:p w14:paraId="06DD6990" w14:textId="77777777" w:rsidR="003F7334" w:rsidRDefault="003F7334" w:rsidP="003F7334">
            <w:pPr>
              <w:pStyle w:val="Location"/>
            </w:pPr>
            <w:r>
              <w:t>{</w:t>
            </w:r>
          </w:p>
          <w:p w14:paraId="77277135" w14:textId="77777777" w:rsidR="003F7334" w:rsidRDefault="003F7334" w:rsidP="003F7334">
            <w:pPr>
              <w:pStyle w:val="Location"/>
            </w:pPr>
            <w:r>
              <w:t xml:space="preserve">    $validated = $request-&gt;validate([</w:t>
            </w:r>
          </w:p>
          <w:p w14:paraId="3F2EEB6D" w14:textId="77777777" w:rsidR="003F7334" w:rsidRDefault="003F7334" w:rsidP="003F7334">
            <w:pPr>
              <w:pStyle w:val="Location"/>
            </w:pPr>
            <w:r>
              <w:t xml:space="preserve">        'title' =&gt; 'required|unique:posts|max:255',</w:t>
            </w:r>
          </w:p>
          <w:p w14:paraId="060A811A" w14:textId="77777777" w:rsidR="003F7334" w:rsidRDefault="003F7334" w:rsidP="003F7334">
            <w:pPr>
              <w:pStyle w:val="Location"/>
            </w:pPr>
            <w:r>
              <w:t xml:space="preserve">        'body' =&gt; 'required',</w:t>
            </w:r>
          </w:p>
          <w:p w14:paraId="5C078761" w14:textId="77777777" w:rsidR="003F7334" w:rsidRDefault="003F7334" w:rsidP="003F7334">
            <w:pPr>
              <w:pStyle w:val="Location"/>
            </w:pPr>
            <w:r>
              <w:t xml:space="preserve">    ]);</w:t>
            </w:r>
          </w:p>
          <w:p w14:paraId="27E17246" w14:textId="77777777" w:rsidR="003F7334" w:rsidRDefault="003F7334" w:rsidP="003F7334">
            <w:pPr>
              <w:pStyle w:val="Location"/>
            </w:pPr>
            <w:r>
              <w:t xml:space="preserve"> </w:t>
            </w:r>
          </w:p>
          <w:p w14:paraId="0EE9BFB3" w14:textId="77777777" w:rsidR="003F7334" w:rsidRDefault="003F7334" w:rsidP="003F7334">
            <w:pPr>
              <w:pStyle w:val="Location"/>
            </w:pPr>
            <w:r>
              <w:t xml:space="preserve">    // The blog post is valid...</w:t>
            </w:r>
          </w:p>
          <w:p w14:paraId="386BE874" w14:textId="77777777" w:rsidR="003F7334" w:rsidRDefault="003F7334" w:rsidP="003F7334">
            <w:pPr>
              <w:pStyle w:val="Location"/>
            </w:pPr>
            <w:r>
              <w:t xml:space="preserve"> </w:t>
            </w:r>
          </w:p>
          <w:p w14:paraId="1EC18D59" w14:textId="77777777" w:rsidR="003F7334" w:rsidRDefault="003F7334" w:rsidP="003F7334">
            <w:pPr>
              <w:pStyle w:val="Location"/>
            </w:pPr>
            <w:r>
              <w:t xml:space="preserve">    return redirect('/posts');</w:t>
            </w:r>
          </w:p>
          <w:p w14:paraId="546CBCD9" w14:textId="025855B2" w:rsidR="003F7334" w:rsidRPr="00DB7960" w:rsidRDefault="003F7334" w:rsidP="003F7334">
            <w:pPr>
              <w:pStyle w:val="Location"/>
            </w:pPr>
            <w:r>
              <w:t>}</w:t>
            </w:r>
          </w:p>
        </w:tc>
      </w:tr>
      <w:tr w:rsidR="003F7334" w:rsidRPr="00EC36FA" w14:paraId="435A888E" w14:textId="77777777" w:rsidTr="00D15309">
        <w:trPr>
          <w:trHeight w:val="1440"/>
        </w:trPr>
        <w:tc>
          <w:tcPr>
            <w:tcW w:w="1832" w:type="dxa"/>
          </w:tcPr>
          <w:p w14:paraId="0A83525C" w14:textId="1083F1B9" w:rsidR="003F7334" w:rsidRDefault="003F7334" w:rsidP="00DB7960">
            <w:pPr>
              <w:pStyle w:val="MeetingTimes"/>
            </w:pPr>
            <w:r w:rsidRPr="003F7334">
              <w:t>Form Request Validation</w:t>
            </w:r>
          </w:p>
        </w:tc>
        <w:tc>
          <w:tcPr>
            <w:tcW w:w="9450" w:type="dxa"/>
          </w:tcPr>
          <w:p w14:paraId="6933DC2A" w14:textId="77777777" w:rsidR="004805A1" w:rsidRDefault="004805A1" w:rsidP="004805A1">
            <w:pPr>
              <w:pStyle w:val="Location"/>
            </w:pPr>
            <w:r>
              <w:t>Creating Form Requests</w:t>
            </w:r>
          </w:p>
          <w:p w14:paraId="05922F39" w14:textId="77777777" w:rsidR="004805A1" w:rsidRDefault="004805A1" w:rsidP="004805A1">
            <w:pPr>
              <w:pStyle w:val="Location"/>
            </w:pPr>
            <w:r>
              <w:t>For more complex validation scenarios, you may wish to create a "form request". Form requests are custom request classes that encapsulate their own validation and authorization logic. To create a form request class, you may use the make:request Artisan CLI command:</w:t>
            </w:r>
          </w:p>
          <w:p w14:paraId="542A49C4" w14:textId="77777777" w:rsidR="004805A1" w:rsidRDefault="004805A1" w:rsidP="004805A1">
            <w:pPr>
              <w:pStyle w:val="Location"/>
            </w:pPr>
          </w:p>
          <w:p w14:paraId="755CB68C" w14:textId="77777777" w:rsidR="004805A1" w:rsidRDefault="004805A1" w:rsidP="004805A1">
            <w:pPr>
              <w:pStyle w:val="Location"/>
            </w:pPr>
            <w:r>
              <w:t>php artisan make:request StorePostRequest</w:t>
            </w:r>
          </w:p>
          <w:p w14:paraId="00D40A9B" w14:textId="77777777" w:rsidR="004805A1" w:rsidRDefault="004805A1" w:rsidP="004805A1">
            <w:pPr>
              <w:pStyle w:val="Location"/>
            </w:pPr>
          </w:p>
          <w:p w14:paraId="61A78598" w14:textId="77777777" w:rsidR="004805A1" w:rsidRDefault="004805A1" w:rsidP="004805A1">
            <w:pPr>
              <w:pStyle w:val="Location"/>
            </w:pPr>
            <w:r>
              <w:lastRenderedPageBreak/>
              <w:t>The generated form request class will be placed in the app/Http/Requests directory. If this directory does not exist, it will be created when you run the make:request command. Each form request generated by Laravel has two methods: authorize and rules.</w:t>
            </w:r>
          </w:p>
          <w:p w14:paraId="72BCF547" w14:textId="77777777" w:rsidR="004805A1" w:rsidRDefault="004805A1" w:rsidP="004805A1">
            <w:pPr>
              <w:pStyle w:val="Location"/>
            </w:pPr>
          </w:p>
          <w:p w14:paraId="561AA106" w14:textId="77777777" w:rsidR="004805A1" w:rsidRDefault="004805A1" w:rsidP="004805A1">
            <w:pPr>
              <w:pStyle w:val="Location"/>
            </w:pPr>
            <w:r>
              <w:t>As you might have guessed, the authorize method is responsible for determining if the currently authenticated user can perform the action represented by the request, while the rules method returns the validation rules that should apply to the request's data:</w:t>
            </w:r>
          </w:p>
          <w:p w14:paraId="56A04350" w14:textId="77777777" w:rsidR="004805A1" w:rsidRDefault="004805A1" w:rsidP="004805A1">
            <w:pPr>
              <w:pStyle w:val="Location"/>
            </w:pPr>
          </w:p>
          <w:p w14:paraId="5D432FA0" w14:textId="77777777" w:rsidR="004805A1" w:rsidRDefault="004805A1" w:rsidP="004805A1">
            <w:pPr>
              <w:pStyle w:val="Location"/>
            </w:pPr>
            <w:r>
              <w:t>/**</w:t>
            </w:r>
          </w:p>
          <w:p w14:paraId="7586E59D" w14:textId="77777777" w:rsidR="004805A1" w:rsidRDefault="004805A1" w:rsidP="004805A1">
            <w:pPr>
              <w:pStyle w:val="Location"/>
            </w:pPr>
            <w:r>
              <w:t xml:space="preserve"> * Get the validation rules that apply to the request.</w:t>
            </w:r>
          </w:p>
          <w:p w14:paraId="5323A5BB" w14:textId="77777777" w:rsidR="004805A1" w:rsidRDefault="004805A1" w:rsidP="004805A1">
            <w:pPr>
              <w:pStyle w:val="Location"/>
            </w:pPr>
            <w:r>
              <w:t xml:space="preserve"> *</w:t>
            </w:r>
          </w:p>
          <w:p w14:paraId="1999CDC7" w14:textId="77777777" w:rsidR="004805A1" w:rsidRDefault="004805A1" w:rsidP="004805A1">
            <w:pPr>
              <w:pStyle w:val="Location"/>
            </w:pPr>
            <w:r>
              <w:t xml:space="preserve"> * @return array&lt;string, \Illuminate\Contracts\Validation\Rule|array|string&gt;</w:t>
            </w:r>
          </w:p>
          <w:p w14:paraId="3C7812C6" w14:textId="77777777" w:rsidR="004805A1" w:rsidRDefault="004805A1" w:rsidP="004805A1">
            <w:pPr>
              <w:pStyle w:val="Location"/>
            </w:pPr>
            <w:r>
              <w:t xml:space="preserve"> */</w:t>
            </w:r>
          </w:p>
          <w:p w14:paraId="65751AB5" w14:textId="77777777" w:rsidR="004805A1" w:rsidRDefault="004805A1" w:rsidP="004805A1">
            <w:pPr>
              <w:pStyle w:val="Location"/>
            </w:pPr>
            <w:r>
              <w:t>public function rules(): array</w:t>
            </w:r>
          </w:p>
          <w:p w14:paraId="588E775B" w14:textId="77777777" w:rsidR="004805A1" w:rsidRDefault="004805A1" w:rsidP="004805A1">
            <w:pPr>
              <w:pStyle w:val="Location"/>
            </w:pPr>
            <w:r>
              <w:t>{</w:t>
            </w:r>
          </w:p>
          <w:p w14:paraId="6C85C396" w14:textId="77777777" w:rsidR="004805A1" w:rsidRDefault="004805A1" w:rsidP="004805A1">
            <w:pPr>
              <w:pStyle w:val="Location"/>
            </w:pPr>
            <w:r>
              <w:t xml:space="preserve">    return [</w:t>
            </w:r>
          </w:p>
          <w:p w14:paraId="62AD300D" w14:textId="77777777" w:rsidR="004805A1" w:rsidRDefault="004805A1" w:rsidP="004805A1">
            <w:pPr>
              <w:pStyle w:val="Location"/>
            </w:pPr>
            <w:r>
              <w:t xml:space="preserve">        'title' =&gt; 'required|unique:posts|max:255',</w:t>
            </w:r>
          </w:p>
          <w:p w14:paraId="2919458E" w14:textId="77777777" w:rsidR="004805A1" w:rsidRDefault="004805A1" w:rsidP="004805A1">
            <w:pPr>
              <w:pStyle w:val="Location"/>
            </w:pPr>
            <w:r>
              <w:t xml:space="preserve">        'body' =&gt; 'required',</w:t>
            </w:r>
          </w:p>
          <w:p w14:paraId="498E2277" w14:textId="77777777" w:rsidR="004805A1" w:rsidRDefault="004805A1" w:rsidP="004805A1">
            <w:pPr>
              <w:pStyle w:val="Location"/>
            </w:pPr>
            <w:r>
              <w:t xml:space="preserve">    ];</w:t>
            </w:r>
          </w:p>
          <w:p w14:paraId="6AFB3CDB" w14:textId="6CCD0CD0" w:rsidR="003F7334" w:rsidRPr="00DB7960" w:rsidRDefault="004805A1" w:rsidP="004805A1">
            <w:pPr>
              <w:pStyle w:val="Location"/>
            </w:pPr>
            <w:r>
              <w:t>}</w:t>
            </w:r>
          </w:p>
        </w:tc>
      </w:tr>
      <w:tr w:rsidR="00B30A1C" w:rsidRPr="00EC36FA" w14:paraId="0F361274" w14:textId="77777777" w:rsidTr="00D15309">
        <w:trPr>
          <w:trHeight w:val="1440"/>
        </w:trPr>
        <w:tc>
          <w:tcPr>
            <w:tcW w:w="1832" w:type="dxa"/>
          </w:tcPr>
          <w:p w14:paraId="4A611B7C" w14:textId="77777777" w:rsidR="00B30A1C" w:rsidRDefault="00B30A1C" w:rsidP="00B30A1C">
            <w:pPr>
              <w:pStyle w:val="MeetingTimes"/>
            </w:pPr>
            <w:r w:rsidRPr="00EE06B1">
              <w:lastRenderedPageBreak/>
              <w:t>File Storage</w:t>
            </w:r>
          </w:p>
          <w:p w14:paraId="591A4A5F" w14:textId="77777777" w:rsidR="00B30A1C" w:rsidRPr="00EE06B1" w:rsidRDefault="00B30A1C" w:rsidP="00DB7960">
            <w:pPr>
              <w:pStyle w:val="MeetingTimes"/>
            </w:pPr>
          </w:p>
        </w:tc>
        <w:tc>
          <w:tcPr>
            <w:tcW w:w="9450" w:type="dxa"/>
          </w:tcPr>
          <w:p w14:paraId="5197E875" w14:textId="77777777" w:rsidR="00B30A1C" w:rsidRPr="00B30A1C" w:rsidRDefault="00B30A1C" w:rsidP="00B30A1C">
            <w:pPr>
              <w:pStyle w:val="Location"/>
            </w:pPr>
            <w:r w:rsidRPr="00B30A1C">
              <w:t>File Uploads</w:t>
            </w:r>
          </w:p>
          <w:p w14:paraId="5CD2F6DC" w14:textId="77777777" w:rsidR="00B30A1C" w:rsidRDefault="00B30A1C" w:rsidP="00B30A1C">
            <w:pPr>
              <w:pStyle w:val="Location"/>
            </w:pPr>
            <w:r w:rsidRPr="00B30A1C">
              <w:t>In web applications, one of the most common use-cases for storing files is storing user uploaded files such as photos and documents. Laravel makes it very easy to store uploaded files using the store method on an uploaded file instance. Call the store method with the path at which you wish to store the uploaded file:</w:t>
            </w:r>
          </w:p>
          <w:p w14:paraId="73BCD602" w14:textId="5ADCBCF7" w:rsidR="00B30A1C" w:rsidRDefault="00B30A1C" w:rsidP="00B30A1C">
            <w:pPr>
              <w:pStyle w:val="Location"/>
            </w:pPr>
            <w:r w:rsidRPr="00B30A1C">
              <w:t>$path = $request-&gt;file('avatar')-&gt;store('avatars');</w:t>
            </w:r>
          </w:p>
          <w:p w14:paraId="60A403E3" w14:textId="4BBDAED7" w:rsidR="00B30A1C" w:rsidRPr="00EE06B1" w:rsidRDefault="00B30A1C" w:rsidP="00B30A1C">
            <w:pPr>
              <w:pStyle w:val="Location"/>
              <w:rPr>
                <w:b/>
                <w:bCs/>
              </w:rPr>
            </w:pPr>
          </w:p>
        </w:tc>
      </w:tr>
      <w:tr w:rsidR="003F7334" w:rsidRPr="00EC36FA" w14:paraId="247406D0" w14:textId="77777777" w:rsidTr="00D15309">
        <w:trPr>
          <w:trHeight w:val="1440"/>
        </w:trPr>
        <w:tc>
          <w:tcPr>
            <w:tcW w:w="1832" w:type="dxa"/>
          </w:tcPr>
          <w:p w14:paraId="3C71D180" w14:textId="014E05A2" w:rsidR="00EE06B1" w:rsidRDefault="00EE06B1" w:rsidP="00B30A1C">
            <w:pPr>
              <w:pStyle w:val="MeetingTimes"/>
            </w:pPr>
          </w:p>
        </w:tc>
        <w:tc>
          <w:tcPr>
            <w:tcW w:w="9450" w:type="dxa"/>
          </w:tcPr>
          <w:p w14:paraId="46D001B9" w14:textId="77777777" w:rsidR="00EE06B1" w:rsidRDefault="00EE06B1" w:rsidP="00EE06B1">
            <w:pPr>
              <w:pStyle w:val="Location"/>
              <w:rPr>
                <w:b/>
                <w:bCs/>
              </w:rPr>
            </w:pPr>
            <w:r w:rsidRPr="00EE06B1">
              <w:rPr>
                <w:b/>
                <w:bCs/>
              </w:rPr>
              <w:t>The Public Disk</w:t>
            </w:r>
          </w:p>
          <w:p w14:paraId="6962005B" w14:textId="7EDB59D5" w:rsidR="00B30A1C" w:rsidRDefault="00D11C55" w:rsidP="00EE06B1">
            <w:pPr>
              <w:pStyle w:val="Location"/>
              <w:rPr>
                <w:b/>
                <w:bCs/>
              </w:rPr>
            </w:pPr>
            <w:hyperlink r:id="rId22" w:anchor="the-public-disk" w:history="1">
              <w:r w:rsidR="00B30A1C" w:rsidRPr="00745170">
                <w:rPr>
                  <w:rStyle w:val="Hyperlink"/>
                  <w:b/>
                  <w:bCs/>
                </w:rPr>
                <w:t>https://laravel.com/docs/10.x/filesystem#the-public-disk</w:t>
              </w:r>
            </w:hyperlink>
          </w:p>
          <w:p w14:paraId="6AAFD1BC" w14:textId="77777777" w:rsidR="00B30A1C" w:rsidRPr="00EE06B1" w:rsidRDefault="00B30A1C" w:rsidP="00EE06B1">
            <w:pPr>
              <w:pStyle w:val="Location"/>
              <w:rPr>
                <w:b/>
                <w:bCs/>
              </w:rPr>
            </w:pPr>
          </w:p>
          <w:p w14:paraId="34DEFECF" w14:textId="77777777" w:rsidR="00EE06B1" w:rsidRDefault="00EE06B1" w:rsidP="00EE06B1">
            <w:pPr>
              <w:pStyle w:val="Location"/>
            </w:pPr>
            <w:r>
              <w:t>The public disk included in your application's filesystems configuration file is intended for files that are going to be publicly accessible. By default, the public disk uses the local driver and stores its files in storage/app/public.</w:t>
            </w:r>
          </w:p>
          <w:p w14:paraId="69E2148D" w14:textId="77777777" w:rsidR="00EE06B1" w:rsidRDefault="00EE06B1" w:rsidP="00EE06B1">
            <w:pPr>
              <w:pStyle w:val="Location"/>
            </w:pPr>
          </w:p>
          <w:p w14:paraId="213B5EC2" w14:textId="77777777" w:rsidR="00EE06B1" w:rsidRDefault="00EE06B1" w:rsidP="00EE06B1">
            <w:pPr>
              <w:pStyle w:val="Location"/>
            </w:pPr>
            <w:r>
              <w:t>To make these files accessible from the web, you should create a symbolic link from public/storage to storage/app/public. Utilizing this folder convention will keep your publicly accessible files in one directory that can be easily shared across deployments when using zero down-time deployment systems like Envoyer.</w:t>
            </w:r>
          </w:p>
          <w:p w14:paraId="7DAF03C7" w14:textId="77777777" w:rsidR="00EE06B1" w:rsidRDefault="00EE06B1" w:rsidP="00EE06B1">
            <w:pPr>
              <w:pStyle w:val="Location"/>
            </w:pPr>
          </w:p>
          <w:p w14:paraId="3E30D830" w14:textId="77777777" w:rsidR="00EE06B1" w:rsidRDefault="00EE06B1" w:rsidP="00EE06B1">
            <w:pPr>
              <w:pStyle w:val="Location"/>
            </w:pPr>
            <w:r>
              <w:t>To create the symbolic link, you may use the storage:link Artisan command:</w:t>
            </w:r>
          </w:p>
          <w:p w14:paraId="72E27CAE" w14:textId="77777777" w:rsidR="00EE06B1" w:rsidRDefault="00EE06B1" w:rsidP="00EE06B1">
            <w:pPr>
              <w:pStyle w:val="Location"/>
            </w:pPr>
          </w:p>
          <w:p w14:paraId="77F03B44" w14:textId="77777777" w:rsidR="003F7334" w:rsidRDefault="00EE06B1" w:rsidP="00EE06B1">
            <w:pPr>
              <w:pStyle w:val="Location"/>
              <w:numPr>
                <w:ilvl w:val="0"/>
                <w:numId w:val="1"/>
              </w:numPr>
            </w:pPr>
            <w:r>
              <w:t>php artisan storage:link</w:t>
            </w:r>
          </w:p>
          <w:p w14:paraId="01149A4A" w14:textId="77777777" w:rsidR="00EE06B1" w:rsidRDefault="00EE06B1" w:rsidP="00EE06B1">
            <w:pPr>
              <w:pStyle w:val="Location"/>
            </w:pPr>
            <w:r>
              <w:t>Once a file has been stored and the symbolic link has been created, you can create a URL to the files using the asset helper:</w:t>
            </w:r>
          </w:p>
          <w:p w14:paraId="0E6FB338" w14:textId="77777777" w:rsidR="00EE06B1" w:rsidRDefault="00EE06B1" w:rsidP="00EE06B1">
            <w:pPr>
              <w:pStyle w:val="Location"/>
            </w:pPr>
          </w:p>
          <w:p w14:paraId="757F01C6" w14:textId="2E6C44E4" w:rsidR="00EE06B1" w:rsidRPr="00DB7960" w:rsidRDefault="00EE06B1" w:rsidP="00EE06B1">
            <w:pPr>
              <w:pStyle w:val="Location"/>
              <w:numPr>
                <w:ilvl w:val="0"/>
                <w:numId w:val="1"/>
              </w:numPr>
            </w:pPr>
            <w:r>
              <w:t>echo asset('storage/file.txt');</w:t>
            </w:r>
          </w:p>
        </w:tc>
      </w:tr>
      <w:tr w:rsidR="003F7334" w:rsidRPr="00EC36FA" w14:paraId="66374761" w14:textId="77777777" w:rsidTr="00D15309">
        <w:trPr>
          <w:trHeight w:val="1440"/>
        </w:trPr>
        <w:tc>
          <w:tcPr>
            <w:tcW w:w="1832" w:type="dxa"/>
          </w:tcPr>
          <w:p w14:paraId="6C5C42FA" w14:textId="77777777" w:rsidR="003F7334" w:rsidRDefault="003F7334" w:rsidP="00DB7960">
            <w:pPr>
              <w:pStyle w:val="MeetingTimes"/>
            </w:pPr>
          </w:p>
        </w:tc>
        <w:tc>
          <w:tcPr>
            <w:tcW w:w="9450" w:type="dxa"/>
          </w:tcPr>
          <w:p w14:paraId="3E6B979E" w14:textId="77777777" w:rsidR="00EE06B1" w:rsidRDefault="00EE06B1" w:rsidP="00EE06B1">
            <w:pPr>
              <w:pStyle w:val="Location"/>
              <w:rPr>
                <w:b/>
                <w:bCs/>
              </w:rPr>
            </w:pPr>
            <w:r w:rsidRPr="00EE06B1">
              <w:rPr>
                <w:b/>
                <w:bCs/>
              </w:rPr>
              <w:t>Deleting Files</w:t>
            </w:r>
          </w:p>
          <w:p w14:paraId="5834D3C6" w14:textId="7933BB00" w:rsidR="00B30A1C" w:rsidRDefault="00D11C55" w:rsidP="00EE06B1">
            <w:pPr>
              <w:pStyle w:val="Location"/>
              <w:rPr>
                <w:b/>
                <w:bCs/>
              </w:rPr>
            </w:pPr>
            <w:hyperlink r:id="rId23" w:anchor="deleting-files" w:history="1">
              <w:r w:rsidR="00B30A1C" w:rsidRPr="00745170">
                <w:rPr>
                  <w:rStyle w:val="Hyperlink"/>
                  <w:b/>
                  <w:bCs/>
                </w:rPr>
                <w:t>https://laravel.com/docs/10.x/filesystem#deleting-files</w:t>
              </w:r>
            </w:hyperlink>
          </w:p>
          <w:p w14:paraId="349E9331" w14:textId="77777777" w:rsidR="00B30A1C" w:rsidRPr="00EE06B1" w:rsidRDefault="00B30A1C" w:rsidP="00EE06B1">
            <w:pPr>
              <w:pStyle w:val="Location"/>
              <w:rPr>
                <w:b/>
                <w:bCs/>
              </w:rPr>
            </w:pPr>
          </w:p>
          <w:p w14:paraId="40A450A1" w14:textId="77777777" w:rsidR="00EE06B1" w:rsidRDefault="00EE06B1" w:rsidP="00EE06B1">
            <w:pPr>
              <w:pStyle w:val="Location"/>
            </w:pPr>
            <w:r>
              <w:t>The delete method accepts a single filename or an array of files to delete:</w:t>
            </w:r>
          </w:p>
          <w:p w14:paraId="7AB60E38" w14:textId="77777777" w:rsidR="00EE06B1" w:rsidRDefault="00EE06B1" w:rsidP="00EE06B1">
            <w:pPr>
              <w:pStyle w:val="Location"/>
            </w:pPr>
          </w:p>
          <w:p w14:paraId="354C8377" w14:textId="77777777" w:rsidR="00EE06B1" w:rsidRDefault="00EE06B1" w:rsidP="00EE06B1">
            <w:pPr>
              <w:pStyle w:val="Location"/>
            </w:pPr>
            <w:r>
              <w:t>use Illuminate\Support\Facades\Storage;</w:t>
            </w:r>
          </w:p>
          <w:p w14:paraId="535C2F4A" w14:textId="77777777" w:rsidR="00EE06B1" w:rsidRDefault="00EE06B1" w:rsidP="00EE06B1">
            <w:pPr>
              <w:pStyle w:val="Location"/>
            </w:pPr>
            <w:r>
              <w:t xml:space="preserve"> </w:t>
            </w:r>
          </w:p>
          <w:p w14:paraId="128F1987" w14:textId="77777777" w:rsidR="00EE06B1" w:rsidRDefault="00EE06B1" w:rsidP="00EE06B1">
            <w:pPr>
              <w:pStyle w:val="Location"/>
            </w:pPr>
            <w:r>
              <w:t>Storage::delete('file.jpg');</w:t>
            </w:r>
          </w:p>
          <w:p w14:paraId="16D31C3F" w14:textId="77777777" w:rsidR="00EE06B1" w:rsidRDefault="00EE06B1" w:rsidP="00EE06B1">
            <w:pPr>
              <w:pStyle w:val="Location"/>
            </w:pPr>
            <w:r>
              <w:t xml:space="preserve"> </w:t>
            </w:r>
          </w:p>
          <w:p w14:paraId="3BEF6C50" w14:textId="77777777" w:rsidR="00EE06B1" w:rsidRDefault="00EE06B1" w:rsidP="00EE06B1">
            <w:pPr>
              <w:pStyle w:val="Location"/>
            </w:pPr>
            <w:r>
              <w:t>Storage::delete(['file.jpg', 'file2.jpg']);</w:t>
            </w:r>
          </w:p>
          <w:p w14:paraId="6B1B0137" w14:textId="77777777" w:rsidR="00EE06B1" w:rsidRDefault="00EE06B1" w:rsidP="00EE06B1">
            <w:pPr>
              <w:pStyle w:val="Location"/>
            </w:pPr>
          </w:p>
          <w:p w14:paraId="060A981D" w14:textId="77777777" w:rsidR="00EE06B1" w:rsidRDefault="00EE06B1" w:rsidP="00EE06B1">
            <w:pPr>
              <w:pStyle w:val="Location"/>
            </w:pPr>
            <w:r>
              <w:t>If necessary, you may specify the disk that the file should be deleted from:</w:t>
            </w:r>
          </w:p>
          <w:p w14:paraId="5F7A5132" w14:textId="77777777" w:rsidR="00EE06B1" w:rsidRDefault="00EE06B1" w:rsidP="00EE06B1">
            <w:pPr>
              <w:pStyle w:val="Location"/>
            </w:pPr>
          </w:p>
          <w:p w14:paraId="7289E1FF" w14:textId="77777777" w:rsidR="00EE06B1" w:rsidRDefault="00EE06B1" w:rsidP="00EE06B1">
            <w:pPr>
              <w:pStyle w:val="Location"/>
            </w:pPr>
            <w:r>
              <w:t>use Illuminate\Support\Facades\Storage;</w:t>
            </w:r>
          </w:p>
          <w:p w14:paraId="2EAFF6FD" w14:textId="77777777" w:rsidR="00EE06B1" w:rsidRDefault="00EE06B1" w:rsidP="00EE06B1">
            <w:pPr>
              <w:pStyle w:val="Location"/>
            </w:pPr>
            <w:r>
              <w:t xml:space="preserve"> </w:t>
            </w:r>
          </w:p>
          <w:p w14:paraId="2A825D05" w14:textId="27B97E6C" w:rsidR="003F7334" w:rsidRPr="00DB7960" w:rsidRDefault="00EE06B1" w:rsidP="00EE06B1">
            <w:pPr>
              <w:pStyle w:val="Location"/>
            </w:pPr>
            <w:r>
              <w:t>Storage::disk('public')-&gt;delete('path/file.jpg');</w:t>
            </w:r>
          </w:p>
        </w:tc>
      </w:tr>
      <w:tr w:rsidR="00EE06B1" w:rsidRPr="00EC36FA" w14:paraId="6B60D5CB" w14:textId="77777777" w:rsidTr="00D15309">
        <w:trPr>
          <w:trHeight w:val="1440"/>
        </w:trPr>
        <w:tc>
          <w:tcPr>
            <w:tcW w:w="1832" w:type="dxa"/>
          </w:tcPr>
          <w:p w14:paraId="3AAA6B80" w14:textId="5AA58C04" w:rsidR="00EE06B1" w:rsidRDefault="007F106D" w:rsidP="00DB7960">
            <w:pPr>
              <w:pStyle w:val="MeetingTimes"/>
            </w:pPr>
            <w:r w:rsidRPr="007F106D">
              <w:t>Laravel Socialite</w:t>
            </w:r>
          </w:p>
        </w:tc>
        <w:tc>
          <w:tcPr>
            <w:tcW w:w="9450" w:type="dxa"/>
          </w:tcPr>
          <w:p w14:paraId="12740F32" w14:textId="77777777" w:rsidR="00EE06B1" w:rsidRDefault="007F106D" w:rsidP="00982D71">
            <w:pPr>
              <w:pStyle w:val="Location"/>
            </w:pPr>
            <w:r w:rsidRPr="007F106D">
              <w:t>In addition to typical, form based authentication, Laravel also provides a simple, convenient way to authenticate with OAuth providers using Laravel Socialite. Socialite currently supports authentication via Facebook, Twitter, LinkedIn, Google, GitHub, GitLab, Bitbucket, and Slack.</w:t>
            </w:r>
          </w:p>
          <w:p w14:paraId="50248008" w14:textId="4D105F1D" w:rsidR="007F106D" w:rsidRDefault="00D11C55" w:rsidP="00982D71">
            <w:pPr>
              <w:pStyle w:val="Location"/>
            </w:pPr>
            <w:hyperlink r:id="rId24" w:history="1">
              <w:r w:rsidR="007F106D" w:rsidRPr="00745170">
                <w:rPr>
                  <w:rStyle w:val="Hyperlink"/>
                </w:rPr>
                <w:t>https://laravel.com/docs/10.x/socialite</w:t>
              </w:r>
            </w:hyperlink>
          </w:p>
          <w:p w14:paraId="0B7ED57E" w14:textId="77777777" w:rsidR="007F106D" w:rsidRDefault="007F106D" w:rsidP="00982D71">
            <w:pPr>
              <w:pStyle w:val="Location"/>
            </w:pPr>
          </w:p>
          <w:p w14:paraId="53841BCA" w14:textId="77777777" w:rsidR="007F106D" w:rsidRDefault="007F106D" w:rsidP="007F106D">
            <w:pPr>
              <w:pStyle w:val="Location"/>
            </w:pPr>
            <w:r>
              <w:t>To get started with Socialite, use the Composer package manager to add the package to your project's dependencies:</w:t>
            </w:r>
          </w:p>
          <w:p w14:paraId="0E2B0933" w14:textId="77777777" w:rsidR="007F106D" w:rsidRDefault="007F106D" w:rsidP="007F106D">
            <w:pPr>
              <w:pStyle w:val="Location"/>
            </w:pPr>
          </w:p>
          <w:p w14:paraId="36EADE59" w14:textId="05089713" w:rsidR="007F106D" w:rsidRPr="00DB7960" w:rsidRDefault="007F106D" w:rsidP="007F106D">
            <w:pPr>
              <w:pStyle w:val="Location"/>
              <w:numPr>
                <w:ilvl w:val="0"/>
                <w:numId w:val="1"/>
              </w:numPr>
            </w:pPr>
            <w:r>
              <w:t>composer require laravel/socialite</w:t>
            </w:r>
          </w:p>
        </w:tc>
      </w:tr>
      <w:tr w:rsidR="00EE06B1" w:rsidRPr="00EC36FA" w14:paraId="17A40E6F" w14:textId="77777777" w:rsidTr="00D15309">
        <w:trPr>
          <w:trHeight w:val="1440"/>
        </w:trPr>
        <w:tc>
          <w:tcPr>
            <w:tcW w:w="1832" w:type="dxa"/>
          </w:tcPr>
          <w:p w14:paraId="1F514DBB" w14:textId="43087E87" w:rsidR="00EE06B1" w:rsidRDefault="00046C62" w:rsidP="00DB7960">
            <w:pPr>
              <w:pStyle w:val="MeetingTimes"/>
            </w:pPr>
            <w:r>
              <w:t xml:space="preserve">Model </w:t>
            </w:r>
          </w:p>
        </w:tc>
        <w:tc>
          <w:tcPr>
            <w:tcW w:w="9450" w:type="dxa"/>
          </w:tcPr>
          <w:p w14:paraId="54D338B2" w14:textId="5B0CBA86" w:rsidR="00046C62" w:rsidRDefault="00046C62" w:rsidP="00046C62">
            <w:pPr>
              <w:pStyle w:val="Location"/>
            </w:pPr>
            <w:r w:rsidRPr="00046C62">
              <w:t>Create a new Eloquent model class</w:t>
            </w:r>
          </w:p>
          <w:p w14:paraId="53BB92C4" w14:textId="4924B355" w:rsidR="00046C62" w:rsidRDefault="00046C62" w:rsidP="00046C62">
            <w:pPr>
              <w:pStyle w:val="Location"/>
              <w:numPr>
                <w:ilvl w:val="0"/>
                <w:numId w:val="1"/>
              </w:numPr>
            </w:pPr>
            <w:r w:rsidRPr="00046C62">
              <w:t>php artisan make:model -h</w:t>
            </w:r>
          </w:p>
          <w:p w14:paraId="541F5CF6" w14:textId="77777777" w:rsidR="00046C62" w:rsidRDefault="00046C62" w:rsidP="00046C62">
            <w:pPr>
              <w:pStyle w:val="Location"/>
              <w:ind w:left="720"/>
            </w:pPr>
          </w:p>
          <w:p w14:paraId="05309829" w14:textId="21F8134D" w:rsidR="00046C62" w:rsidRDefault="00046C62" w:rsidP="00046C62">
            <w:pPr>
              <w:pStyle w:val="Location"/>
            </w:pPr>
            <w:r>
              <w:t>Along with controller, migration and request run a combined make model command</w:t>
            </w:r>
          </w:p>
          <w:p w14:paraId="1F0F2FBE" w14:textId="77777777" w:rsidR="00046C62" w:rsidRDefault="00046C62" w:rsidP="00046C62">
            <w:pPr>
              <w:pStyle w:val="Location"/>
              <w:numPr>
                <w:ilvl w:val="0"/>
                <w:numId w:val="1"/>
              </w:numPr>
            </w:pPr>
            <w:r w:rsidRPr="00046C62">
              <w:t>php artisan make:model Ticket -m -r -R</w:t>
            </w:r>
          </w:p>
          <w:p w14:paraId="0D1FCA64" w14:textId="45086C2E" w:rsidR="00046C62" w:rsidRPr="00DB7960" w:rsidRDefault="00046C62" w:rsidP="00B65096">
            <w:pPr>
              <w:pStyle w:val="Location"/>
            </w:pPr>
            <w:r>
              <w:t xml:space="preserve">It will create Ticket Model, migration, store &amp; update ticket request, Ticket Controller </w:t>
            </w:r>
          </w:p>
        </w:tc>
      </w:tr>
      <w:tr w:rsidR="003F7334" w:rsidRPr="00EC36FA" w14:paraId="5E24F27B" w14:textId="77777777" w:rsidTr="00D15309">
        <w:trPr>
          <w:trHeight w:val="1440"/>
        </w:trPr>
        <w:tc>
          <w:tcPr>
            <w:tcW w:w="1832" w:type="dxa"/>
          </w:tcPr>
          <w:p w14:paraId="1A4B5F27" w14:textId="46CB3FEB" w:rsidR="003F7334" w:rsidRDefault="00B65096" w:rsidP="00DB7960">
            <w:pPr>
              <w:pStyle w:val="MeetingTimes"/>
            </w:pPr>
            <w:r w:rsidRPr="00B65096">
              <w:lastRenderedPageBreak/>
              <w:t>App\Enums</w:t>
            </w:r>
          </w:p>
        </w:tc>
        <w:tc>
          <w:tcPr>
            <w:tcW w:w="9450" w:type="dxa"/>
          </w:tcPr>
          <w:p w14:paraId="1E9CF35D" w14:textId="77777777" w:rsidR="00B65096" w:rsidRDefault="00B65096" w:rsidP="00B65096">
            <w:pPr>
              <w:pStyle w:val="Location"/>
            </w:pPr>
            <w:r>
              <w:tab/>
              <w:t>namespace App\Enums;</w:t>
            </w:r>
          </w:p>
          <w:p w14:paraId="0630E8C4" w14:textId="77777777" w:rsidR="00B65096" w:rsidRDefault="00B65096" w:rsidP="00B65096">
            <w:pPr>
              <w:pStyle w:val="Location"/>
            </w:pPr>
          </w:p>
          <w:p w14:paraId="1D5E609A" w14:textId="77777777" w:rsidR="00B65096" w:rsidRDefault="00B65096" w:rsidP="00B65096">
            <w:pPr>
              <w:pStyle w:val="Location"/>
            </w:pPr>
            <w:r>
              <w:tab/>
              <w:t>enum TicketStatus:string</w:t>
            </w:r>
          </w:p>
          <w:p w14:paraId="48ACACAA" w14:textId="77777777" w:rsidR="00B65096" w:rsidRDefault="00B65096" w:rsidP="00B65096">
            <w:pPr>
              <w:pStyle w:val="Location"/>
            </w:pPr>
            <w:r>
              <w:tab/>
              <w:t>{</w:t>
            </w:r>
          </w:p>
          <w:p w14:paraId="2368E2DB" w14:textId="77777777" w:rsidR="00B65096" w:rsidRDefault="00B65096" w:rsidP="00B65096">
            <w:pPr>
              <w:pStyle w:val="Location"/>
            </w:pPr>
            <w:r>
              <w:tab/>
            </w:r>
            <w:r>
              <w:tab/>
              <w:t>case OPEN = 'open';</w:t>
            </w:r>
          </w:p>
          <w:p w14:paraId="09D3B105" w14:textId="77777777" w:rsidR="00B65096" w:rsidRDefault="00B65096" w:rsidP="00B65096">
            <w:pPr>
              <w:pStyle w:val="Location"/>
            </w:pPr>
            <w:r>
              <w:tab/>
            </w:r>
            <w:r>
              <w:tab/>
              <w:t>case RESOLVED = 'resolved';</w:t>
            </w:r>
          </w:p>
          <w:p w14:paraId="193ACEE8" w14:textId="77777777" w:rsidR="00B65096" w:rsidRDefault="00B65096" w:rsidP="00B65096">
            <w:pPr>
              <w:pStyle w:val="Location"/>
            </w:pPr>
            <w:r>
              <w:tab/>
            </w:r>
            <w:r>
              <w:tab/>
              <w:t>case REJECTED = 'rejected';</w:t>
            </w:r>
          </w:p>
          <w:p w14:paraId="3F7FAC9B" w14:textId="77777777" w:rsidR="003F7334" w:rsidRDefault="00B65096" w:rsidP="00B65096">
            <w:pPr>
              <w:pStyle w:val="Location"/>
            </w:pPr>
            <w:r>
              <w:tab/>
              <w:t>}</w:t>
            </w:r>
          </w:p>
          <w:p w14:paraId="4400CC3C" w14:textId="77777777" w:rsidR="00B65096" w:rsidRDefault="00B65096" w:rsidP="00B65096">
            <w:pPr>
              <w:pStyle w:val="Location"/>
            </w:pPr>
          </w:p>
          <w:p w14:paraId="23A28CB8" w14:textId="77777777" w:rsidR="00B65096" w:rsidRDefault="00F7379D" w:rsidP="00B65096">
            <w:pPr>
              <w:pStyle w:val="Location"/>
            </w:pPr>
            <w:r>
              <w:t xml:space="preserve">In migration: </w:t>
            </w:r>
          </w:p>
          <w:p w14:paraId="588E1769" w14:textId="0C3826B0" w:rsidR="00F7379D" w:rsidRPr="00DB7960" w:rsidRDefault="00F7379D" w:rsidP="00B65096">
            <w:pPr>
              <w:pStyle w:val="Location"/>
            </w:pPr>
            <w:r w:rsidRPr="00F7379D">
              <w:t>$table-&gt;string('status')-&gt;default(TicketStatus::OPEN-&gt;value);</w:t>
            </w:r>
          </w:p>
        </w:tc>
      </w:tr>
      <w:tr w:rsidR="003F7334" w:rsidRPr="00EC36FA" w14:paraId="15CD586F" w14:textId="77777777" w:rsidTr="00D15309">
        <w:trPr>
          <w:trHeight w:val="1440"/>
        </w:trPr>
        <w:tc>
          <w:tcPr>
            <w:tcW w:w="1832" w:type="dxa"/>
          </w:tcPr>
          <w:p w14:paraId="3AD51494" w14:textId="2BD71941" w:rsidR="003F7334" w:rsidRDefault="00A748BC" w:rsidP="00DB7960">
            <w:pPr>
              <w:pStyle w:val="MeetingTimes"/>
            </w:pPr>
            <w:r>
              <w:t>Route List</w:t>
            </w:r>
          </w:p>
        </w:tc>
        <w:tc>
          <w:tcPr>
            <w:tcW w:w="9450" w:type="dxa"/>
          </w:tcPr>
          <w:p w14:paraId="1B8343D1" w14:textId="4964D238" w:rsidR="003F7334" w:rsidRPr="00DB7960" w:rsidRDefault="00A748BC" w:rsidP="00A748BC">
            <w:pPr>
              <w:pStyle w:val="Location"/>
              <w:numPr>
                <w:ilvl w:val="0"/>
                <w:numId w:val="1"/>
              </w:numPr>
            </w:pPr>
            <w:r w:rsidRPr="00A748BC">
              <w:t>php artisan route:list</w:t>
            </w:r>
          </w:p>
        </w:tc>
      </w:tr>
      <w:tr w:rsidR="003F7334" w:rsidRPr="00EC36FA" w14:paraId="579EC29E" w14:textId="77777777" w:rsidTr="00D15309">
        <w:trPr>
          <w:trHeight w:val="1440"/>
        </w:trPr>
        <w:tc>
          <w:tcPr>
            <w:tcW w:w="1832" w:type="dxa"/>
          </w:tcPr>
          <w:p w14:paraId="0178E6DF" w14:textId="30428461" w:rsidR="003F7334" w:rsidRDefault="00382523" w:rsidP="00DB7960">
            <w:pPr>
              <w:pStyle w:val="MeetingTimes"/>
            </w:pPr>
            <w:r w:rsidRPr="00382523">
              <w:t>Resource Controllers</w:t>
            </w:r>
          </w:p>
        </w:tc>
        <w:tc>
          <w:tcPr>
            <w:tcW w:w="9450" w:type="dxa"/>
          </w:tcPr>
          <w:p w14:paraId="3115C5CE" w14:textId="46A3AF07" w:rsidR="00382523" w:rsidRDefault="00382523" w:rsidP="00382523">
            <w:pPr>
              <w:pStyle w:val="Location"/>
            </w:pPr>
            <w:r w:rsidRPr="00382523">
              <w:t>https://laravel.com/docs/10.x/controllers#resource-controllers</w:t>
            </w:r>
          </w:p>
          <w:p w14:paraId="638F9434" w14:textId="5B49963F" w:rsidR="003F7334" w:rsidRDefault="00382523" w:rsidP="00382523">
            <w:pPr>
              <w:pStyle w:val="Location"/>
              <w:numPr>
                <w:ilvl w:val="0"/>
                <w:numId w:val="1"/>
              </w:numPr>
            </w:pPr>
            <w:r w:rsidRPr="00382523">
              <w:t xml:space="preserve">php artisan make:controller PhotoController </w:t>
            </w:r>
            <w:r>
              <w:t>–</w:t>
            </w:r>
            <w:r w:rsidRPr="00382523">
              <w:t>resource</w:t>
            </w:r>
          </w:p>
          <w:p w14:paraId="61F09267" w14:textId="77777777" w:rsidR="00382523" w:rsidRDefault="00382523" w:rsidP="00382523">
            <w:pPr>
              <w:pStyle w:val="Location"/>
            </w:pPr>
          </w:p>
          <w:p w14:paraId="68990DE6" w14:textId="77777777" w:rsidR="00382523" w:rsidRDefault="00382523" w:rsidP="00382523">
            <w:pPr>
              <w:pStyle w:val="Location"/>
            </w:pPr>
            <w:r>
              <w:t>use App\Http\Controllers\PhotoController;</w:t>
            </w:r>
          </w:p>
          <w:p w14:paraId="52B71B7A" w14:textId="77777777" w:rsidR="00382523" w:rsidRDefault="00382523" w:rsidP="00382523">
            <w:pPr>
              <w:pStyle w:val="Location"/>
            </w:pPr>
            <w:r>
              <w:t xml:space="preserve"> </w:t>
            </w:r>
          </w:p>
          <w:p w14:paraId="163DB03D" w14:textId="55A5F8E0" w:rsidR="00382523" w:rsidRPr="00DB7960" w:rsidRDefault="00382523" w:rsidP="00382523">
            <w:pPr>
              <w:pStyle w:val="Location"/>
            </w:pPr>
            <w:r>
              <w:t>Route::resource('photos', PhotoController::class);</w:t>
            </w:r>
          </w:p>
        </w:tc>
      </w:tr>
      <w:tr w:rsidR="003F7334" w:rsidRPr="00EC36FA" w14:paraId="73CD7F90" w14:textId="77777777" w:rsidTr="00D15309">
        <w:trPr>
          <w:trHeight w:val="1440"/>
        </w:trPr>
        <w:tc>
          <w:tcPr>
            <w:tcW w:w="1832" w:type="dxa"/>
          </w:tcPr>
          <w:p w14:paraId="09D86A5B" w14:textId="51EF9A62" w:rsidR="003F7334" w:rsidRDefault="00A153BC" w:rsidP="00DB7960">
            <w:pPr>
              <w:pStyle w:val="MeetingTimes"/>
            </w:pPr>
            <w:r>
              <w:t xml:space="preserve">Blade </w:t>
            </w:r>
            <w:r w:rsidRPr="00A153BC">
              <w:t>Components</w:t>
            </w:r>
          </w:p>
        </w:tc>
        <w:tc>
          <w:tcPr>
            <w:tcW w:w="9450" w:type="dxa"/>
          </w:tcPr>
          <w:p w14:paraId="29383BE2" w14:textId="738CA2E1" w:rsidR="00A153BC" w:rsidRDefault="00D11C55" w:rsidP="00A153BC">
            <w:pPr>
              <w:pStyle w:val="Location"/>
            </w:pPr>
            <w:hyperlink r:id="rId25" w:anchor="components" w:history="1">
              <w:r w:rsidR="00A153BC" w:rsidRPr="00B4534A">
                <w:rPr>
                  <w:rStyle w:val="Hyperlink"/>
                </w:rPr>
                <w:t>https://laravel.com/docs/10.x/blade#components</w:t>
              </w:r>
            </w:hyperlink>
          </w:p>
          <w:p w14:paraId="31E7EA42" w14:textId="3BA8CFF0" w:rsidR="00A153BC" w:rsidRDefault="00A153BC" w:rsidP="00A153BC">
            <w:pPr>
              <w:pStyle w:val="Location"/>
            </w:pPr>
            <w:r w:rsidRPr="00A153BC">
              <w:t>There are two approaches to writing components: class based components and anonymous components.</w:t>
            </w:r>
          </w:p>
          <w:p w14:paraId="64966727" w14:textId="2E0932A0" w:rsidR="00A153BC" w:rsidRDefault="00A153BC" w:rsidP="00A153BC">
            <w:pPr>
              <w:pStyle w:val="Location"/>
            </w:pPr>
            <w:r w:rsidRPr="00A153BC">
              <w:t>The make:component command will also create a view template for the component. The view will be placed in the resources/views/components directory. When writing components for your own application, components are automatically discovered within the app/View/Components directory and resources/views/components directory, so no further component registration is typically required.</w:t>
            </w:r>
          </w:p>
          <w:p w14:paraId="4E74D99F" w14:textId="70027465" w:rsidR="003F7334" w:rsidRPr="00DB7960" w:rsidRDefault="00A153BC" w:rsidP="00A153BC">
            <w:pPr>
              <w:pStyle w:val="Location"/>
              <w:numPr>
                <w:ilvl w:val="0"/>
                <w:numId w:val="1"/>
              </w:numPr>
            </w:pPr>
            <w:r w:rsidRPr="00A153BC">
              <w:t>php artisan make:component Textarea</w:t>
            </w:r>
          </w:p>
        </w:tc>
      </w:tr>
      <w:tr w:rsidR="003F7334" w:rsidRPr="00EC36FA" w14:paraId="6C5B8B5D" w14:textId="77777777" w:rsidTr="00D15309">
        <w:trPr>
          <w:trHeight w:val="1440"/>
        </w:trPr>
        <w:tc>
          <w:tcPr>
            <w:tcW w:w="1832" w:type="dxa"/>
          </w:tcPr>
          <w:p w14:paraId="75B79D57" w14:textId="0016843B" w:rsidR="003F7334" w:rsidRDefault="001C504C" w:rsidP="00DB7960">
            <w:pPr>
              <w:pStyle w:val="MeetingTimes"/>
            </w:pPr>
            <w:r>
              <w:t>Validation In array</w:t>
            </w:r>
          </w:p>
        </w:tc>
        <w:tc>
          <w:tcPr>
            <w:tcW w:w="9450" w:type="dxa"/>
          </w:tcPr>
          <w:p w14:paraId="1A6F731C" w14:textId="3B45B937" w:rsidR="003F7334" w:rsidRDefault="001C504C" w:rsidP="00982D71">
            <w:pPr>
              <w:pStyle w:val="Location"/>
            </w:pPr>
            <w:hyperlink r:id="rId26" w:history="1">
              <w:r w:rsidRPr="009F4C7F">
                <w:rPr>
                  <w:rStyle w:val="Hyperlink"/>
                </w:rPr>
                <w:t>https://laravel.com/docs/10.x/validation#rule-in-array</w:t>
              </w:r>
            </w:hyperlink>
          </w:p>
          <w:p w14:paraId="1C7EF261" w14:textId="77777777" w:rsidR="001C504C" w:rsidRDefault="001C504C" w:rsidP="00982D71">
            <w:pPr>
              <w:pStyle w:val="Location"/>
            </w:pPr>
          </w:p>
          <w:p w14:paraId="4D4C8C38" w14:textId="77777777" w:rsidR="001C504C" w:rsidRDefault="001C504C" w:rsidP="001C504C">
            <w:pPr>
              <w:pStyle w:val="Location"/>
            </w:pPr>
            <w:r>
              <w:t>use Illuminate</w:t>
            </w:r>
            <w:proofErr w:type="gramStart"/>
            <w:r>
              <w:t>\Validation\Rule;</w:t>
            </w:r>
            <w:proofErr w:type="gramEnd"/>
          </w:p>
          <w:p w14:paraId="0CAC188A" w14:textId="77777777" w:rsidR="001C504C" w:rsidRDefault="001C504C" w:rsidP="001C504C">
            <w:pPr>
              <w:pStyle w:val="Location"/>
            </w:pPr>
            <w:r>
              <w:t xml:space="preserve"> </w:t>
            </w:r>
          </w:p>
          <w:p w14:paraId="41361197" w14:textId="77777777" w:rsidR="001C504C" w:rsidRDefault="001C504C" w:rsidP="001C504C">
            <w:pPr>
              <w:pStyle w:val="Location"/>
            </w:pPr>
            <w:r>
              <w:t>Validator::make($data, [</w:t>
            </w:r>
          </w:p>
          <w:p w14:paraId="524DB52E" w14:textId="77777777" w:rsidR="001C504C" w:rsidRDefault="001C504C" w:rsidP="001C504C">
            <w:pPr>
              <w:pStyle w:val="Location"/>
            </w:pPr>
            <w:r>
              <w:t xml:space="preserve">    'toppings' =&gt; [</w:t>
            </w:r>
          </w:p>
          <w:p w14:paraId="0A2C9210" w14:textId="77777777" w:rsidR="001C504C" w:rsidRDefault="001C504C" w:rsidP="001C504C">
            <w:pPr>
              <w:pStyle w:val="Location"/>
            </w:pPr>
            <w:r>
              <w:t xml:space="preserve">        'required',</w:t>
            </w:r>
          </w:p>
          <w:p w14:paraId="4FBD044D" w14:textId="051438E8" w:rsidR="001C504C" w:rsidRDefault="001C504C" w:rsidP="001C504C">
            <w:pPr>
              <w:pStyle w:val="Location"/>
            </w:pPr>
            <w:r>
              <w:t xml:space="preserve">        Rule::In(['garlic', pineapple']),</w:t>
            </w:r>
          </w:p>
          <w:p w14:paraId="6AEC15F3" w14:textId="77777777" w:rsidR="001C504C" w:rsidRDefault="001C504C" w:rsidP="001C504C">
            <w:pPr>
              <w:pStyle w:val="Location"/>
            </w:pPr>
            <w:r>
              <w:lastRenderedPageBreak/>
              <w:t xml:space="preserve">        Rule::</w:t>
            </w:r>
            <w:proofErr w:type="spellStart"/>
            <w:r>
              <w:t>notIn</w:t>
            </w:r>
            <w:proofErr w:type="spellEnd"/>
            <w:r>
              <w:t>(['sprinkles', 'cherries']),</w:t>
            </w:r>
          </w:p>
          <w:p w14:paraId="7E12F692" w14:textId="77777777" w:rsidR="001C504C" w:rsidRDefault="001C504C" w:rsidP="001C504C">
            <w:pPr>
              <w:pStyle w:val="Location"/>
            </w:pPr>
            <w:r>
              <w:t xml:space="preserve">    ],</w:t>
            </w:r>
          </w:p>
          <w:p w14:paraId="201BFA3C" w14:textId="388A4370" w:rsidR="001C504C" w:rsidRPr="00DB7960" w:rsidRDefault="001C504C" w:rsidP="001C504C">
            <w:pPr>
              <w:pStyle w:val="Location"/>
            </w:pPr>
            <w:r>
              <w:t>]);</w:t>
            </w:r>
          </w:p>
        </w:tc>
      </w:tr>
      <w:tr w:rsidR="003F7334" w:rsidRPr="00EC36FA" w14:paraId="73CCBF1C" w14:textId="77777777" w:rsidTr="00D15309">
        <w:trPr>
          <w:trHeight w:val="1440"/>
        </w:trPr>
        <w:tc>
          <w:tcPr>
            <w:tcW w:w="1832" w:type="dxa"/>
          </w:tcPr>
          <w:p w14:paraId="516F119B" w14:textId="00ECD474" w:rsidR="003F7334" w:rsidRDefault="001C504C" w:rsidP="00DB7960">
            <w:pPr>
              <w:pStyle w:val="MeetingTimes"/>
            </w:pPr>
            <w:r w:rsidRPr="001C504C">
              <w:lastRenderedPageBreak/>
              <w:t>Notifications</w:t>
            </w:r>
          </w:p>
        </w:tc>
        <w:tc>
          <w:tcPr>
            <w:tcW w:w="9450" w:type="dxa"/>
          </w:tcPr>
          <w:p w14:paraId="281171D1" w14:textId="1B5516BB" w:rsidR="003F7334" w:rsidRDefault="001C504C" w:rsidP="00982D71">
            <w:pPr>
              <w:pStyle w:val="Location"/>
            </w:pPr>
            <w:hyperlink r:id="rId27" w:history="1">
              <w:r w:rsidRPr="009F4C7F">
                <w:rPr>
                  <w:rStyle w:val="Hyperlink"/>
                </w:rPr>
                <w:t>https://laravel.com/docs/10.x/notifications#main-content</w:t>
              </w:r>
            </w:hyperlink>
          </w:p>
          <w:p w14:paraId="0DE8822B" w14:textId="77777777" w:rsidR="001C504C" w:rsidRDefault="001C504C" w:rsidP="001C504C">
            <w:pPr>
              <w:pStyle w:val="Location"/>
            </w:pPr>
            <w:r>
              <w:t>Generating Notifications</w:t>
            </w:r>
          </w:p>
          <w:p w14:paraId="2BD6713B" w14:textId="77777777" w:rsidR="001C504C" w:rsidRDefault="001C504C" w:rsidP="001C504C">
            <w:pPr>
              <w:pStyle w:val="Location"/>
            </w:pPr>
            <w:r>
              <w:t xml:space="preserve">In Laravel, each notification is represented by a single class that is typically stored in the app/Notifications directory. Don't worry if you don't see this directory in your application - it will be created for you when you run the </w:t>
            </w:r>
            <w:proofErr w:type="spellStart"/>
            <w:r>
              <w:t>make:notification</w:t>
            </w:r>
            <w:proofErr w:type="spellEnd"/>
            <w:r>
              <w:t xml:space="preserve"> Artisan command:</w:t>
            </w:r>
          </w:p>
          <w:p w14:paraId="5CC2B475" w14:textId="77777777" w:rsidR="001C504C" w:rsidRDefault="001C504C" w:rsidP="001C504C">
            <w:pPr>
              <w:pStyle w:val="Location"/>
            </w:pPr>
          </w:p>
          <w:p w14:paraId="3491C60B" w14:textId="1C3028DA" w:rsidR="001C504C" w:rsidRDefault="001C504C" w:rsidP="001C504C">
            <w:pPr>
              <w:pStyle w:val="Location"/>
              <w:numPr>
                <w:ilvl w:val="0"/>
                <w:numId w:val="1"/>
              </w:numPr>
            </w:pPr>
            <w:proofErr w:type="spellStart"/>
            <w:r>
              <w:t>php</w:t>
            </w:r>
            <w:proofErr w:type="spellEnd"/>
            <w:r>
              <w:t xml:space="preserve"> artisan </w:t>
            </w:r>
            <w:proofErr w:type="spellStart"/>
            <w:r>
              <w:t>make:notification</w:t>
            </w:r>
            <w:proofErr w:type="spellEnd"/>
            <w:r>
              <w:t xml:space="preserve"> </w:t>
            </w:r>
            <w:proofErr w:type="spellStart"/>
            <w:r>
              <w:t>InvoicePaid</w:t>
            </w:r>
            <w:proofErr w:type="spellEnd"/>
          </w:p>
          <w:p w14:paraId="57677028" w14:textId="77777777" w:rsidR="001C504C" w:rsidRDefault="001C504C" w:rsidP="001C504C">
            <w:pPr>
              <w:pStyle w:val="Location"/>
            </w:pPr>
          </w:p>
          <w:p w14:paraId="2A00AFAF" w14:textId="36469868" w:rsidR="001C504C" w:rsidRDefault="001C504C" w:rsidP="001C504C">
            <w:pPr>
              <w:pStyle w:val="Location"/>
            </w:pPr>
            <w:r>
              <w:t xml:space="preserve">This command will place a fresh notification class in your app/Notifications directory. Each notification class contains a via method and a variable number of message building methods, such as </w:t>
            </w:r>
            <w:proofErr w:type="spellStart"/>
            <w:r>
              <w:t>toMail</w:t>
            </w:r>
            <w:proofErr w:type="spellEnd"/>
            <w:r>
              <w:t xml:space="preserve"> or </w:t>
            </w:r>
            <w:proofErr w:type="spellStart"/>
            <w:r>
              <w:t>toDatabase</w:t>
            </w:r>
            <w:proofErr w:type="spellEnd"/>
            <w:r>
              <w:t>, that convert the notification to a message tailored for that particular channel.</w:t>
            </w:r>
          </w:p>
          <w:p w14:paraId="2D03547B" w14:textId="235B5EC4" w:rsidR="001C504C" w:rsidRPr="00DB7960" w:rsidRDefault="001C504C" w:rsidP="00982D71">
            <w:pPr>
              <w:pStyle w:val="Location"/>
            </w:pPr>
          </w:p>
        </w:tc>
      </w:tr>
      <w:tr w:rsidR="003F7334" w:rsidRPr="00EC36FA" w14:paraId="65073D02" w14:textId="77777777" w:rsidTr="00D15309">
        <w:trPr>
          <w:trHeight w:val="1440"/>
        </w:trPr>
        <w:tc>
          <w:tcPr>
            <w:tcW w:w="1832" w:type="dxa"/>
          </w:tcPr>
          <w:p w14:paraId="250EB5CB" w14:textId="0E2AF911" w:rsidR="003F7334" w:rsidRDefault="004F059E" w:rsidP="00DB7960">
            <w:pPr>
              <w:pStyle w:val="MeetingTimes"/>
            </w:pPr>
            <w:r w:rsidRPr="004F059E">
              <w:t>Eloquent: Relationships</w:t>
            </w:r>
          </w:p>
        </w:tc>
        <w:tc>
          <w:tcPr>
            <w:tcW w:w="9450" w:type="dxa"/>
          </w:tcPr>
          <w:p w14:paraId="7F305FDB" w14:textId="2772DF80" w:rsidR="003F7334" w:rsidRDefault="004F059E" w:rsidP="00982D71">
            <w:pPr>
              <w:pStyle w:val="Location"/>
            </w:pPr>
            <w:hyperlink r:id="rId28" w:history="1">
              <w:r w:rsidRPr="009F4C7F">
                <w:rPr>
                  <w:rStyle w:val="Hyperlink"/>
                </w:rPr>
                <w:t>https://laravel.com/docs/10.x/eloquent-relationships#one-to-many</w:t>
              </w:r>
            </w:hyperlink>
          </w:p>
          <w:p w14:paraId="74501152" w14:textId="77777777" w:rsidR="004F059E" w:rsidRDefault="004F059E" w:rsidP="00982D71">
            <w:pPr>
              <w:pStyle w:val="Location"/>
            </w:pPr>
          </w:p>
          <w:p w14:paraId="406104F0" w14:textId="3B5460B9" w:rsidR="004F059E" w:rsidRPr="00DB7960" w:rsidRDefault="004F059E" w:rsidP="00982D71">
            <w:pPr>
              <w:pStyle w:val="Location"/>
            </w:pPr>
          </w:p>
        </w:tc>
      </w:tr>
      <w:tr w:rsidR="003F7334" w:rsidRPr="00EC36FA" w14:paraId="2ACC097F" w14:textId="77777777" w:rsidTr="00D15309">
        <w:trPr>
          <w:trHeight w:val="1440"/>
        </w:trPr>
        <w:tc>
          <w:tcPr>
            <w:tcW w:w="1832" w:type="dxa"/>
          </w:tcPr>
          <w:p w14:paraId="551E870A" w14:textId="77777777" w:rsidR="003F7334" w:rsidRDefault="003F7334" w:rsidP="00DB7960">
            <w:pPr>
              <w:pStyle w:val="MeetingTimes"/>
            </w:pPr>
          </w:p>
        </w:tc>
        <w:tc>
          <w:tcPr>
            <w:tcW w:w="9450" w:type="dxa"/>
          </w:tcPr>
          <w:p w14:paraId="0F2F75EF" w14:textId="77777777" w:rsidR="003F7334" w:rsidRPr="00DB7960" w:rsidRDefault="003F7334" w:rsidP="00982D71">
            <w:pPr>
              <w:pStyle w:val="Location"/>
            </w:pPr>
          </w:p>
        </w:tc>
      </w:tr>
      <w:tr w:rsidR="003F7334" w:rsidRPr="00EC36FA" w14:paraId="3C1C75F1" w14:textId="77777777" w:rsidTr="00D15309">
        <w:trPr>
          <w:trHeight w:val="1440"/>
        </w:trPr>
        <w:tc>
          <w:tcPr>
            <w:tcW w:w="1832" w:type="dxa"/>
          </w:tcPr>
          <w:p w14:paraId="43760989" w14:textId="77777777" w:rsidR="003F7334" w:rsidRDefault="003F7334" w:rsidP="00DB7960">
            <w:pPr>
              <w:pStyle w:val="MeetingTimes"/>
            </w:pPr>
          </w:p>
        </w:tc>
        <w:tc>
          <w:tcPr>
            <w:tcW w:w="9450" w:type="dxa"/>
          </w:tcPr>
          <w:p w14:paraId="22589A19" w14:textId="77777777" w:rsidR="003F7334" w:rsidRPr="00DB7960" w:rsidRDefault="003F7334" w:rsidP="00982D71">
            <w:pPr>
              <w:pStyle w:val="Location"/>
            </w:pPr>
          </w:p>
        </w:tc>
      </w:tr>
      <w:tr w:rsidR="003F7334" w:rsidRPr="00EC36FA" w14:paraId="225CB3B0" w14:textId="77777777" w:rsidTr="00D15309">
        <w:trPr>
          <w:trHeight w:val="1440"/>
        </w:trPr>
        <w:tc>
          <w:tcPr>
            <w:tcW w:w="1832" w:type="dxa"/>
          </w:tcPr>
          <w:p w14:paraId="4450996F" w14:textId="77777777" w:rsidR="003F7334" w:rsidRDefault="003F7334" w:rsidP="00DB7960">
            <w:pPr>
              <w:pStyle w:val="MeetingTimes"/>
            </w:pPr>
          </w:p>
        </w:tc>
        <w:tc>
          <w:tcPr>
            <w:tcW w:w="9450" w:type="dxa"/>
          </w:tcPr>
          <w:p w14:paraId="631B1E0D" w14:textId="77777777" w:rsidR="003F7334" w:rsidRPr="00DB7960" w:rsidRDefault="003F7334" w:rsidP="00982D71">
            <w:pPr>
              <w:pStyle w:val="Location"/>
            </w:pPr>
          </w:p>
        </w:tc>
      </w:tr>
      <w:tr w:rsidR="003F7334" w:rsidRPr="00EC36FA" w14:paraId="6C2CEFE9" w14:textId="77777777" w:rsidTr="00D15309">
        <w:trPr>
          <w:trHeight w:val="1440"/>
        </w:trPr>
        <w:tc>
          <w:tcPr>
            <w:tcW w:w="1832" w:type="dxa"/>
          </w:tcPr>
          <w:p w14:paraId="0BA5EB75" w14:textId="77777777" w:rsidR="003F7334" w:rsidRDefault="003F7334" w:rsidP="00DB7960">
            <w:pPr>
              <w:pStyle w:val="MeetingTimes"/>
            </w:pPr>
          </w:p>
        </w:tc>
        <w:tc>
          <w:tcPr>
            <w:tcW w:w="9450" w:type="dxa"/>
          </w:tcPr>
          <w:p w14:paraId="7746A4CB" w14:textId="77777777" w:rsidR="003F7334" w:rsidRPr="00DB7960" w:rsidRDefault="003F7334" w:rsidP="00982D71">
            <w:pPr>
              <w:pStyle w:val="Location"/>
            </w:pPr>
          </w:p>
        </w:tc>
      </w:tr>
      <w:tr w:rsidR="003F7334" w:rsidRPr="00EC36FA" w14:paraId="3D969690" w14:textId="77777777" w:rsidTr="00D15309">
        <w:trPr>
          <w:trHeight w:val="1440"/>
        </w:trPr>
        <w:tc>
          <w:tcPr>
            <w:tcW w:w="1832" w:type="dxa"/>
          </w:tcPr>
          <w:p w14:paraId="20CB51B8" w14:textId="77777777" w:rsidR="003F7334" w:rsidRDefault="003F7334" w:rsidP="00DB7960">
            <w:pPr>
              <w:pStyle w:val="MeetingTimes"/>
            </w:pPr>
          </w:p>
        </w:tc>
        <w:tc>
          <w:tcPr>
            <w:tcW w:w="9450" w:type="dxa"/>
          </w:tcPr>
          <w:p w14:paraId="330ABA37" w14:textId="77777777" w:rsidR="003F7334" w:rsidRPr="00DB7960" w:rsidRDefault="003F7334" w:rsidP="00982D71">
            <w:pPr>
              <w:pStyle w:val="Location"/>
            </w:pPr>
          </w:p>
        </w:tc>
      </w:tr>
      <w:tr w:rsidR="003F7334" w:rsidRPr="00EC36FA" w14:paraId="16A03977" w14:textId="77777777" w:rsidTr="00D15309">
        <w:trPr>
          <w:trHeight w:val="1440"/>
        </w:trPr>
        <w:tc>
          <w:tcPr>
            <w:tcW w:w="1832" w:type="dxa"/>
          </w:tcPr>
          <w:p w14:paraId="3F441897" w14:textId="77777777" w:rsidR="003F7334" w:rsidRDefault="003F7334" w:rsidP="00DB7960">
            <w:pPr>
              <w:pStyle w:val="MeetingTimes"/>
            </w:pPr>
          </w:p>
        </w:tc>
        <w:tc>
          <w:tcPr>
            <w:tcW w:w="9450" w:type="dxa"/>
          </w:tcPr>
          <w:p w14:paraId="32703B50" w14:textId="77777777" w:rsidR="003F7334" w:rsidRPr="00DB7960" w:rsidRDefault="003F7334" w:rsidP="00982D71">
            <w:pPr>
              <w:pStyle w:val="Location"/>
            </w:pPr>
          </w:p>
        </w:tc>
      </w:tr>
      <w:tr w:rsidR="003F7334" w:rsidRPr="00EC36FA" w14:paraId="3AC4ED64" w14:textId="77777777" w:rsidTr="00D15309">
        <w:trPr>
          <w:trHeight w:val="1440"/>
        </w:trPr>
        <w:tc>
          <w:tcPr>
            <w:tcW w:w="1832" w:type="dxa"/>
          </w:tcPr>
          <w:p w14:paraId="4BD40F74" w14:textId="77777777" w:rsidR="003F7334" w:rsidRDefault="003F7334" w:rsidP="00DB7960">
            <w:pPr>
              <w:pStyle w:val="MeetingTimes"/>
            </w:pPr>
          </w:p>
        </w:tc>
        <w:tc>
          <w:tcPr>
            <w:tcW w:w="9450" w:type="dxa"/>
          </w:tcPr>
          <w:p w14:paraId="2161AA09" w14:textId="77777777" w:rsidR="003F7334" w:rsidRPr="00DB7960" w:rsidRDefault="003F7334" w:rsidP="00982D71">
            <w:pPr>
              <w:pStyle w:val="Location"/>
            </w:pPr>
          </w:p>
        </w:tc>
      </w:tr>
      <w:tr w:rsidR="003F7334" w:rsidRPr="00EC36FA" w14:paraId="7D99646E" w14:textId="77777777" w:rsidTr="00D15309">
        <w:trPr>
          <w:trHeight w:val="1440"/>
        </w:trPr>
        <w:tc>
          <w:tcPr>
            <w:tcW w:w="1832" w:type="dxa"/>
          </w:tcPr>
          <w:p w14:paraId="5DE3A043" w14:textId="77777777" w:rsidR="003F7334" w:rsidRDefault="003F7334" w:rsidP="00DB7960">
            <w:pPr>
              <w:pStyle w:val="MeetingTimes"/>
            </w:pPr>
          </w:p>
        </w:tc>
        <w:tc>
          <w:tcPr>
            <w:tcW w:w="9450" w:type="dxa"/>
          </w:tcPr>
          <w:p w14:paraId="008807A1" w14:textId="77777777" w:rsidR="003F7334" w:rsidRPr="00DB7960" w:rsidRDefault="003F7334" w:rsidP="00982D71">
            <w:pPr>
              <w:pStyle w:val="Location"/>
            </w:pPr>
          </w:p>
        </w:tc>
      </w:tr>
      <w:tr w:rsidR="003F7334" w:rsidRPr="00EC36FA" w14:paraId="2F0DB37C" w14:textId="77777777" w:rsidTr="00D15309">
        <w:trPr>
          <w:trHeight w:val="1440"/>
        </w:trPr>
        <w:tc>
          <w:tcPr>
            <w:tcW w:w="1832" w:type="dxa"/>
          </w:tcPr>
          <w:p w14:paraId="6872792E" w14:textId="77777777" w:rsidR="003F7334" w:rsidRDefault="003F7334" w:rsidP="00DB7960">
            <w:pPr>
              <w:pStyle w:val="MeetingTimes"/>
            </w:pPr>
          </w:p>
        </w:tc>
        <w:tc>
          <w:tcPr>
            <w:tcW w:w="9450" w:type="dxa"/>
          </w:tcPr>
          <w:p w14:paraId="0A9FC9CF" w14:textId="77777777" w:rsidR="003F7334" w:rsidRPr="00DB7960" w:rsidRDefault="003F7334" w:rsidP="00982D71">
            <w:pPr>
              <w:pStyle w:val="Location"/>
            </w:pPr>
          </w:p>
        </w:tc>
      </w:tr>
      <w:tr w:rsidR="003F7334" w:rsidRPr="00EC36FA" w14:paraId="7C0BB861" w14:textId="77777777" w:rsidTr="00D15309">
        <w:trPr>
          <w:trHeight w:val="1440"/>
        </w:trPr>
        <w:tc>
          <w:tcPr>
            <w:tcW w:w="1832" w:type="dxa"/>
          </w:tcPr>
          <w:p w14:paraId="788EFF06" w14:textId="77777777" w:rsidR="003F7334" w:rsidRDefault="003F7334" w:rsidP="00DB7960">
            <w:pPr>
              <w:pStyle w:val="MeetingTimes"/>
            </w:pPr>
          </w:p>
        </w:tc>
        <w:tc>
          <w:tcPr>
            <w:tcW w:w="9450" w:type="dxa"/>
          </w:tcPr>
          <w:p w14:paraId="20DA917A" w14:textId="77777777" w:rsidR="003F7334" w:rsidRPr="00DB7960" w:rsidRDefault="003F7334" w:rsidP="00982D71">
            <w:pPr>
              <w:pStyle w:val="Location"/>
            </w:pPr>
          </w:p>
        </w:tc>
      </w:tr>
      <w:tr w:rsidR="00EB15AB" w:rsidRPr="00EC36FA" w14:paraId="758E3147" w14:textId="77777777" w:rsidTr="00D15309">
        <w:trPr>
          <w:trHeight w:val="1440"/>
        </w:trPr>
        <w:tc>
          <w:tcPr>
            <w:tcW w:w="1832" w:type="dxa"/>
          </w:tcPr>
          <w:p w14:paraId="57ECA8C9" w14:textId="77777777" w:rsidR="00EB15AB" w:rsidRDefault="00EB15AB" w:rsidP="00DB7960">
            <w:pPr>
              <w:pStyle w:val="MeetingTimes"/>
            </w:pPr>
          </w:p>
        </w:tc>
        <w:tc>
          <w:tcPr>
            <w:tcW w:w="9450" w:type="dxa"/>
          </w:tcPr>
          <w:p w14:paraId="2D140EF2" w14:textId="77777777" w:rsidR="00EB15AB" w:rsidRPr="00DB7960" w:rsidRDefault="00EB15AB" w:rsidP="00982D71">
            <w:pPr>
              <w:pStyle w:val="Location"/>
            </w:pPr>
          </w:p>
        </w:tc>
      </w:tr>
      <w:tr w:rsidR="003F7334" w:rsidRPr="00EC36FA" w14:paraId="0597EC4F" w14:textId="77777777" w:rsidTr="00D15309">
        <w:trPr>
          <w:trHeight w:val="1440"/>
        </w:trPr>
        <w:tc>
          <w:tcPr>
            <w:tcW w:w="1832" w:type="dxa"/>
          </w:tcPr>
          <w:p w14:paraId="6CE0B62C" w14:textId="77777777" w:rsidR="003F7334" w:rsidRDefault="003F7334" w:rsidP="00DB7960">
            <w:pPr>
              <w:pStyle w:val="MeetingTimes"/>
            </w:pPr>
          </w:p>
        </w:tc>
        <w:tc>
          <w:tcPr>
            <w:tcW w:w="9450" w:type="dxa"/>
          </w:tcPr>
          <w:p w14:paraId="03B9AFBF" w14:textId="77777777" w:rsidR="003F7334" w:rsidRPr="00DB7960" w:rsidRDefault="003F7334" w:rsidP="00982D71">
            <w:pPr>
              <w:pStyle w:val="Location"/>
            </w:pPr>
          </w:p>
        </w:tc>
      </w:tr>
      <w:tr w:rsidR="00B657DF" w:rsidRPr="00EC36FA" w14:paraId="236E9740" w14:textId="77777777" w:rsidTr="00D15309">
        <w:trPr>
          <w:trHeight w:val="1440"/>
        </w:trPr>
        <w:tc>
          <w:tcPr>
            <w:tcW w:w="1832" w:type="dxa"/>
          </w:tcPr>
          <w:p w14:paraId="1374EEE5" w14:textId="1D355F68" w:rsidR="00B657DF" w:rsidRPr="00DB7960" w:rsidRDefault="00960B7B" w:rsidP="00DB7960">
            <w:pPr>
              <w:pStyle w:val="MeetingTimes"/>
            </w:pPr>
            <w:r>
              <w:t>G</w:t>
            </w:r>
            <w:r w:rsidRPr="00960B7B">
              <w:t xml:space="preserve">arbage </w:t>
            </w:r>
            <w:r>
              <w:t>C</w:t>
            </w:r>
            <w:r w:rsidRPr="00960B7B">
              <w:t>ollection</w:t>
            </w:r>
          </w:p>
        </w:tc>
        <w:tc>
          <w:tcPr>
            <w:tcW w:w="9450" w:type="dxa"/>
          </w:tcPr>
          <w:p w14:paraId="07FD81F0" w14:textId="77777777" w:rsidR="00B657DF" w:rsidRPr="00DB7960" w:rsidRDefault="00B657DF" w:rsidP="00982D71">
            <w:pPr>
              <w:pStyle w:val="Location"/>
            </w:pPr>
          </w:p>
        </w:tc>
      </w:tr>
    </w:tbl>
    <w:p w14:paraId="44D777E4" w14:textId="317E327A" w:rsidR="00EF3D54" w:rsidRDefault="00EF3D54" w:rsidP="00EF3D54">
      <w:pPr>
        <w:ind w:left="0"/>
      </w:pPr>
      <w:r>
        <w:t>: Added date, :: Updated date</w:t>
      </w:r>
    </w:p>
    <w:p w14:paraId="59E7AABC" w14:textId="77777777" w:rsidR="00EF3D54" w:rsidRPr="00EC36FA" w:rsidRDefault="00EF3D54" w:rsidP="00D15309"/>
    <w:sectPr w:rsidR="00EF3D54" w:rsidRPr="00EC36FA"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D091" w14:textId="77777777" w:rsidR="00445650" w:rsidRDefault="00445650" w:rsidP="00A66B18">
      <w:pPr>
        <w:spacing w:before="0" w:after="0"/>
      </w:pPr>
      <w:r>
        <w:separator/>
      </w:r>
    </w:p>
  </w:endnote>
  <w:endnote w:type="continuationSeparator" w:id="0">
    <w:p w14:paraId="2F2F8137" w14:textId="77777777" w:rsidR="00445650" w:rsidRDefault="0044565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EDC2" w14:textId="77777777" w:rsidR="00445650" w:rsidRDefault="00445650" w:rsidP="00A66B18">
      <w:pPr>
        <w:spacing w:before="0" w:after="0"/>
      </w:pPr>
      <w:r>
        <w:separator/>
      </w:r>
    </w:p>
  </w:footnote>
  <w:footnote w:type="continuationSeparator" w:id="0">
    <w:p w14:paraId="4420E821" w14:textId="77777777" w:rsidR="00445650" w:rsidRDefault="00445650"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A01D1"/>
    <w:multiLevelType w:val="hybridMultilevel"/>
    <w:tmpl w:val="9A924330"/>
    <w:lvl w:ilvl="0" w:tplc="F6F6F44C">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2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3FCC"/>
    <w:rsid w:val="00046C62"/>
    <w:rsid w:val="00083BAA"/>
    <w:rsid w:val="000B2324"/>
    <w:rsid w:val="0010680C"/>
    <w:rsid w:val="001766D6"/>
    <w:rsid w:val="001B36CF"/>
    <w:rsid w:val="001C504C"/>
    <w:rsid w:val="001E2320"/>
    <w:rsid w:val="0020615E"/>
    <w:rsid w:val="00214E28"/>
    <w:rsid w:val="002F3AD1"/>
    <w:rsid w:val="002F4FF1"/>
    <w:rsid w:val="00352B81"/>
    <w:rsid w:val="00382523"/>
    <w:rsid w:val="003A0150"/>
    <w:rsid w:val="003C5020"/>
    <w:rsid w:val="003E24DF"/>
    <w:rsid w:val="003F7334"/>
    <w:rsid w:val="0041428F"/>
    <w:rsid w:val="00445650"/>
    <w:rsid w:val="004543EE"/>
    <w:rsid w:val="00476ED3"/>
    <w:rsid w:val="004805A1"/>
    <w:rsid w:val="00490BD6"/>
    <w:rsid w:val="004A2B0D"/>
    <w:rsid w:val="004E3FCC"/>
    <w:rsid w:val="004F059E"/>
    <w:rsid w:val="005401A6"/>
    <w:rsid w:val="00541B6B"/>
    <w:rsid w:val="005A733F"/>
    <w:rsid w:val="005C2210"/>
    <w:rsid w:val="005D7940"/>
    <w:rsid w:val="00615018"/>
    <w:rsid w:val="0062123A"/>
    <w:rsid w:val="00646E75"/>
    <w:rsid w:val="006F6F10"/>
    <w:rsid w:val="00712509"/>
    <w:rsid w:val="00716277"/>
    <w:rsid w:val="00726C4A"/>
    <w:rsid w:val="00783E79"/>
    <w:rsid w:val="007B5AE8"/>
    <w:rsid w:val="007E7F36"/>
    <w:rsid w:val="007F106D"/>
    <w:rsid w:val="007F5192"/>
    <w:rsid w:val="00884E94"/>
    <w:rsid w:val="00894AD3"/>
    <w:rsid w:val="00910D6C"/>
    <w:rsid w:val="00960B7B"/>
    <w:rsid w:val="00982D71"/>
    <w:rsid w:val="009C2700"/>
    <w:rsid w:val="009D6E13"/>
    <w:rsid w:val="00A153BC"/>
    <w:rsid w:val="00A66B18"/>
    <w:rsid w:val="00A6783B"/>
    <w:rsid w:val="00A748BC"/>
    <w:rsid w:val="00A96CF8"/>
    <w:rsid w:val="00AB4AC1"/>
    <w:rsid w:val="00AE1388"/>
    <w:rsid w:val="00AF3982"/>
    <w:rsid w:val="00B02737"/>
    <w:rsid w:val="00B30A1C"/>
    <w:rsid w:val="00B46697"/>
    <w:rsid w:val="00B50294"/>
    <w:rsid w:val="00B57D6E"/>
    <w:rsid w:val="00B65096"/>
    <w:rsid w:val="00B657DF"/>
    <w:rsid w:val="00C701F7"/>
    <w:rsid w:val="00C70786"/>
    <w:rsid w:val="00C70AEB"/>
    <w:rsid w:val="00CA5397"/>
    <w:rsid w:val="00CC2C74"/>
    <w:rsid w:val="00D11C55"/>
    <w:rsid w:val="00D15309"/>
    <w:rsid w:val="00D41084"/>
    <w:rsid w:val="00D66593"/>
    <w:rsid w:val="00D727E3"/>
    <w:rsid w:val="00DB7960"/>
    <w:rsid w:val="00DE6DA2"/>
    <w:rsid w:val="00DF2D30"/>
    <w:rsid w:val="00E073E9"/>
    <w:rsid w:val="00E21240"/>
    <w:rsid w:val="00E462E9"/>
    <w:rsid w:val="00E55D74"/>
    <w:rsid w:val="00E62F27"/>
    <w:rsid w:val="00E64E8C"/>
    <w:rsid w:val="00E6540C"/>
    <w:rsid w:val="00E81E2A"/>
    <w:rsid w:val="00E82D63"/>
    <w:rsid w:val="00EB15AB"/>
    <w:rsid w:val="00EC36FA"/>
    <w:rsid w:val="00EE06B1"/>
    <w:rsid w:val="00EE0952"/>
    <w:rsid w:val="00EF3D54"/>
    <w:rsid w:val="00EF7F3D"/>
    <w:rsid w:val="00F5072D"/>
    <w:rsid w:val="00F7379D"/>
    <w:rsid w:val="00FB4C0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E69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paragraph" w:styleId="Heading4">
    <w:name w:val="heading 4"/>
    <w:basedOn w:val="Normal"/>
    <w:next w:val="Normal"/>
    <w:link w:val="Heading4Char"/>
    <w:uiPriority w:val="9"/>
    <w:semiHidden/>
    <w:qFormat/>
    <w:rsid w:val="00DB7960"/>
    <w:pPr>
      <w:keepNext/>
      <w:keepLines/>
      <w:spacing w:after="0"/>
      <w:outlineLvl w:val="3"/>
    </w:pPr>
    <w:rPr>
      <w:rFonts w:asciiTheme="majorHAnsi" w:eastAsiaTheme="majorEastAsia" w:hAnsiTheme="majorHAnsi" w:cstheme="majorBidi"/>
      <w:i/>
      <w:iCs/>
      <w:color w:val="112F5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character" w:styleId="Hyperlink">
    <w:name w:val="Hyperlink"/>
    <w:basedOn w:val="DefaultParagraphFont"/>
    <w:uiPriority w:val="99"/>
    <w:unhideWhenUsed/>
    <w:rsid w:val="00982D71"/>
    <w:rPr>
      <w:color w:val="F49100" w:themeColor="hyperlink"/>
      <w:u w:val="single"/>
    </w:rPr>
  </w:style>
  <w:style w:type="character" w:styleId="UnresolvedMention">
    <w:name w:val="Unresolved Mention"/>
    <w:basedOn w:val="DefaultParagraphFont"/>
    <w:uiPriority w:val="99"/>
    <w:semiHidden/>
    <w:rsid w:val="00982D71"/>
    <w:rPr>
      <w:color w:val="605E5C"/>
      <w:shd w:val="clear" w:color="auto" w:fill="E1DFDD"/>
    </w:rPr>
  </w:style>
  <w:style w:type="table" w:styleId="TableGridLight">
    <w:name w:val="Grid Table Light"/>
    <w:basedOn w:val="TableNormal"/>
    <w:uiPriority w:val="40"/>
    <w:rsid w:val="00FB4C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FB4C0E"/>
    <w:rPr>
      <w:rFonts w:eastAsiaTheme="minorHAnsi"/>
      <w:kern w:val="20"/>
      <w:szCs w:val="20"/>
    </w:rPr>
  </w:style>
  <w:style w:type="character" w:customStyle="1" w:styleId="Heading4Char">
    <w:name w:val="Heading 4 Char"/>
    <w:basedOn w:val="DefaultParagraphFont"/>
    <w:link w:val="Heading4"/>
    <w:uiPriority w:val="9"/>
    <w:semiHidden/>
    <w:rsid w:val="00DB7960"/>
    <w:rPr>
      <w:rFonts w:asciiTheme="majorHAnsi" w:eastAsiaTheme="majorEastAsia" w:hAnsiTheme="majorHAnsi" w:cstheme="majorBidi"/>
      <w:i/>
      <w:iCs/>
      <w:color w:val="112F51" w:themeColor="accent1" w:themeShade="BF"/>
      <w:kern w:val="20"/>
      <w:szCs w:val="20"/>
    </w:rPr>
  </w:style>
  <w:style w:type="character" w:styleId="FollowedHyperlink">
    <w:name w:val="FollowedHyperlink"/>
    <w:basedOn w:val="DefaultParagraphFont"/>
    <w:uiPriority w:val="99"/>
    <w:semiHidden/>
    <w:unhideWhenUsed/>
    <w:rsid w:val="00EB15A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100">
      <w:bodyDiv w:val="1"/>
      <w:marLeft w:val="0"/>
      <w:marRight w:val="0"/>
      <w:marTop w:val="0"/>
      <w:marBottom w:val="0"/>
      <w:divBdr>
        <w:top w:val="none" w:sz="0" w:space="0" w:color="auto"/>
        <w:left w:val="none" w:sz="0" w:space="0" w:color="auto"/>
        <w:bottom w:val="none" w:sz="0" w:space="0" w:color="auto"/>
        <w:right w:val="none" w:sz="0" w:space="0" w:color="auto"/>
      </w:divBdr>
      <w:divsChild>
        <w:div w:id="556670798">
          <w:marLeft w:val="0"/>
          <w:marRight w:val="0"/>
          <w:marTop w:val="0"/>
          <w:marBottom w:val="0"/>
          <w:divBdr>
            <w:top w:val="none" w:sz="0" w:space="0" w:color="auto"/>
            <w:left w:val="none" w:sz="0" w:space="0" w:color="auto"/>
            <w:bottom w:val="none" w:sz="0" w:space="0" w:color="auto"/>
            <w:right w:val="none" w:sz="0" w:space="0" w:color="auto"/>
          </w:divBdr>
          <w:divsChild>
            <w:div w:id="6228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5273">
      <w:bodyDiv w:val="1"/>
      <w:marLeft w:val="0"/>
      <w:marRight w:val="0"/>
      <w:marTop w:val="0"/>
      <w:marBottom w:val="0"/>
      <w:divBdr>
        <w:top w:val="none" w:sz="0" w:space="0" w:color="auto"/>
        <w:left w:val="none" w:sz="0" w:space="0" w:color="auto"/>
        <w:bottom w:val="none" w:sz="0" w:space="0" w:color="auto"/>
        <w:right w:val="none" w:sz="0" w:space="0" w:color="auto"/>
      </w:divBdr>
      <w:divsChild>
        <w:div w:id="1485125833">
          <w:marLeft w:val="0"/>
          <w:marRight w:val="0"/>
          <w:marTop w:val="0"/>
          <w:marBottom w:val="0"/>
          <w:divBdr>
            <w:top w:val="none" w:sz="0" w:space="0" w:color="auto"/>
            <w:left w:val="none" w:sz="0" w:space="0" w:color="auto"/>
            <w:bottom w:val="none" w:sz="0" w:space="0" w:color="auto"/>
            <w:right w:val="none" w:sz="0" w:space="0" w:color="auto"/>
          </w:divBdr>
          <w:divsChild>
            <w:div w:id="889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9102">
      <w:bodyDiv w:val="1"/>
      <w:marLeft w:val="0"/>
      <w:marRight w:val="0"/>
      <w:marTop w:val="0"/>
      <w:marBottom w:val="0"/>
      <w:divBdr>
        <w:top w:val="none" w:sz="0" w:space="0" w:color="auto"/>
        <w:left w:val="none" w:sz="0" w:space="0" w:color="auto"/>
        <w:bottom w:val="none" w:sz="0" w:space="0" w:color="auto"/>
        <w:right w:val="none" w:sz="0" w:space="0" w:color="auto"/>
      </w:divBdr>
      <w:divsChild>
        <w:div w:id="1250040614">
          <w:marLeft w:val="0"/>
          <w:marRight w:val="0"/>
          <w:marTop w:val="0"/>
          <w:marBottom w:val="0"/>
          <w:divBdr>
            <w:top w:val="none" w:sz="0" w:space="0" w:color="auto"/>
            <w:left w:val="none" w:sz="0" w:space="0" w:color="auto"/>
            <w:bottom w:val="none" w:sz="0" w:space="0" w:color="auto"/>
            <w:right w:val="none" w:sz="0" w:space="0" w:color="auto"/>
          </w:divBdr>
          <w:divsChild>
            <w:div w:id="6095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777">
      <w:bodyDiv w:val="1"/>
      <w:marLeft w:val="0"/>
      <w:marRight w:val="0"/>
      <w:marTop w:val="0"/>
      <w:marBottom w:val="0"/>
      <w:divBdr>
        <w:top w:val="none" w:sz="0" w:space="0" w:color="auto"/>
        <w:left w:val="none" w:sz="0" w:space="0" w:color="auto"/>
        <w:bottom w:val="none" w:sz="0" w:space="0" w:color="auto"/>
        <w:right w:val="none" w:sz="0" w:space="0" w:color="auto"/>
      </w:divBdr>
    </w:div>
    <w:div w:id="906695405">
      <w:bodyDiv w:val="1"/>
      <w:marLeft w:val="0"/>
      <w:marRight w:val="0"/>
      <w:marTop w:val="0"/>
      <w:marBottom w:val="0"/>
      <w:divBdr>
        <w:top w:val="none" w:sz="0" w:space="0" w:color="auto"/>
        <w:left w:val="none" w:sz="0" w:space="0" w:color="auto"/>
        <w:bottom w:val="none" w:sz="0" w:space="0" w:color="auto"/>
        <w:right w:val="none" w:sz="0" w:space="0" w:color="auto"/>
      </w:divBdr>
      <w:divsChild>
        <w:div w:id="175972835">
          <w:marLeft w:val="0"/>
          <w:marRight w:val="0"/>
          <w:marTop w:val="0"/>
          <w:marBottom w:val="0"/>
          <w:divBdr>
            <w:top w:val="single" w:sz="2" w:space="0" w:color="E7E8F2"/>
            <w:left w:val="single" w:sz="2" w:space="0" w:color="E7E8F2"/>
            <w:bottom w:val="single" w:sz="2" w:space="0" w:color="E7E8F2"/>
            <w:right w:val="single" w:sz="2" w:space="0" w:color="E7E8F2"/>
          </w:divBdr>
        </w:div>
        <w:div w:id="218177246">
          <w:marLeft w:val="0"/>
          <w:marRight w:val="0"/>
          <w:marTop w:val="0"/>
          <w:marBottom w:val="0"/>
          <w:divBdr>
            <w:top w:val="single" w:sz="2" w:space="0" w:color="E7E8F2"/>
            <w:left w:val="single" w:sz="2" w:space="0" w:color="E7E8F2"/>
            <w:bottom w:val="single" w:sz="2" w:space="0" w:color="E7E8F2"/>
            <w:right w:val="single" w:sz="2" w:space="0" w:color="E7E8F2"/>
          </w:divBdr>
        </w:div>
        <w:div w:id="283007280">
          <w:marLeft w:val="0"/>
          <w:marRight w:val="0"/>
          <w:marTop w:val="0"/>
          <w:marBottom w:val="0"/>
          <w:divBdr>
            <w:top w:val="single" w:sz="2" w:space="0" w:color="E7E8F2"/>
            <w:left w:val="single" w:sz="2" w:space="0" w:color="E7E8F2"/>
            <w:bottom w:val="single" w:sz="2" w:space="0" w:color="E7E8F2"/>
            <w:right w:val="single" w:sz="2" w:space="0" w:color="E7E8F2"/>
          </w:divBdr>
        </w:div>
        <w:div w:id="419254135">
          <w:marLeft w:val="0"/>
          <w:marRight w:val="0"/>
          <w:marTop w:val="0"/>
          <w:marBottom w:val="0"/>
          <w:divBdr>
            <w:top w:val="single" w:sz="2" w:space="0" w:color="E7E8F2"/>
            <w:left w:val="single" w:sz="2" w:space="0" w:color="E7E8F2"/>
            <w:bottom w:val="single" w:sz="2" w:space="0" w:color="E7E8F2"/>
            <w:right w:val="single" w:sz="2" w:space="0" w:color="E7E8F2"/>
          </w:divBdr>
        </w:div>
        <w:div w:id="451292633">
          <w:marLeft w:val="0"/>
          <w:marRight w:val="0"/>
          <w:marTop w:val="0"/>
          <w:marBottom w:val="0"/>
          <w:divBdr>
            <w:top w:val="single" w:sz="2" w:space="0" w:color="E7E8F2"/>
            <w:left w:val="single" w:sz="2" w:space="0" w:color="E7E8F2"/>
            <w:bottom w:val="single" w:sz="2" w:space="0" w:color="E7E8F2"/>
            <w:right w:val="single" w:sz="2" w:space="0" w:color="E7E8F2"/>
          </w:divBdr>
        </w:div>
        <w:div w:id="506676680">
          <w:marLeft w:val="0"/>
          <w:marRight w:val="0"/>
          <w:marTop w:val="0"/>
          <w:marBottom w:val="0"/>
          <w:divBdr>
            <w:top w:val="single" w:sz="2" w:space="0" w:color="E7E8F2"/>
            <w:left w:val="single" w:sz="2" w:space="0" w:color="E7E8F2"/>
            <w:bottom w:val="single" w:sz="2" w:space="0" w:color="E7E8F2"/>
            <w:right w:val="single" w:sz="2" w:space="0" w:color="E7E8F2"/>
          </w:divBdr>
        </w:div>
        <w:div w:id="690685473">
          <w:marLeft w:val="0"/>
          <w:marRight w:val="0"/>
          <w:marTop w:val="0"/>
          <w:marBottom w:val="0"/>
          <w:divBdr>
            <w:top w:val="single" w:sz="2" w:space="0" w:color="E7E8F2"/>
            <w:left w:val="single" w:sz="2" w:space="0" w:color="E7E8F2"/>
            <w:bottom w:val="single" w:sz="2" w:space="0" w:color="E7E8F2"/>
            <w:right w:val="single" w:sz="2" w:space="0" w:color="E7E8F2"/>
          </w:divBdr>
        </w:div>
        <w:div w:id="202370203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74608975">
      <w:bodyDiv w:val="1"/>
      <w:marLeft w:val="0"/>
      <w:marRight w:val="0"/>
      <w:marTop w:val="0"/>
      <w:marBottom w:val="0"/>
      <w:divBdr>
        <w:top w:val="none" w:sz="0" w:space="0" w:color="auto"/>
        <w:left w:val="none" w:sz="0" w:space="0" w:color="auto"/>
        <w:bottom w:val="none" w:sz="0" w:space="0" w:color="auto"/>
        <w:right w:val="none" w:sz="0" w:space="0" w:color="auto"/>
      </w:divBdr>
    </w:div>
    <w:div w:id="1457261738">
      <w:bodyDiv w:val="1"/>
      <w:marLeft w:val="0"/>
      <w:marRight w:val="0"/>
      <w:marTop w:val="0"/>
      <w:marBottom w:val="0"/>
      <w:divBdr>
        <w:top w:val="none" w:sz="0" w:space="0" w:color="auto"/>
        <w:left w:val="none" w:sz="0" w:space="0" w:color="auto"/>
        <w:bottom w:val="none" w:sz="0" w:space="0" w:color="auto"/>
        <w:right w:val="none" w:sz="0" w:space="0" w:color="auto"/>
      </w:divBdr>
      <w:divsChild>
        <w:div w:id="225798788">
          <w:marLeft w:val="0"/>
          <w:marRight w:val="0"/>
          <w:marTop w:val="0"/>
          <w:marBottom w:val="0"/>
          <w:divBdr>
            <w:top w:val="single" w:sz="2" w:space="0" w:color="E7E8F2"/>
            <w:left w:val="single" w:sz="2" w:space="0" w:color="E7E8F2"/>
            <w:bottom w:val="single" w:sz="2" w:space="0" w:color="E7E8F2"/>
            <w:right w:val="single" w:sz="2" w:space="0" w:color="E7E8F2"/>
          </w:divBdr>
        </w:div>
        <w:div w:id="1745882286">
          <w:marLeft w:val="0"/>
          <w:marRight w:val="0"/>
          <w:marTop w:val="0"/>
          <w:marBottom w:val="0"/>
          <w:divBdr>
            <w:top w:val="single" w:sz="2" w:space="0" w:color="E7E8F2"/>
            <w:left w:val="single" w:sz="2" w:space="0" w:color="E7E8F2"/>
            <w:bottom w:val="single" w:sz="2" w:space="0" w:color="E7E8F2"/>
            <w:right w:val="single" w:sz="2" w:space="0" w:color="E7E8F2"/>
          </w:divBdr>
        </w:div>
        <w:div w:id="21473577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ravel.com/docs/10.x/queries" TargetMode="External"/><Relationship Id="rId18" Type="http://schemas.openxmlformats.org/officeDocument/2006/relationships/hyperlink" Target="https://laravel.com/docs/10.x/eloquent" TargetMode="External"/><Relationship Id="rId26" Type="http://schemas.openxmlformats.org/officeDocument/2006/relationships/hyperlink" Target="https://laravel.com/docs/10.x/validation#rule-in-array" TargetMode="External"/><Relationship Id="rId3" Type="http://schemas.openxmlformats.org/officeDocument/2006/relationships/customXml" Target="../customXml/item3.xml"/><Relationship Id="rId21" Type="http://schemas.openxmlformats.org/officeDocument/2006/relationships/hyperlink" Target="https://laravel.com/docs/10.x/validation" TargetMode="External"/><Relationship Id="rId7" Type="http://schemas.openxmlformats.org/officeDocument/2006/relationships/settings" Target="settings.xml"/><Relationship Id="rId12" Type="http://schemas.openxmlformats.org/officeDocument/2006/relationships/hyperlink" Target="https://laravel.com/docs/10.x/database" TargetMode="External"/><Relationship Id="rId17" Type="http://schemas.openxmlformats.org/officeDocument/2006/relationships/hyperlink" Target="https://laravel.com/docs/10.x/artisan" TargetMode="External"/><Relationship Id="rId25" Type="http://schemas.openxmlformats.org/officeDocument/2006/relationships/hyperlink" Target="https://laravel.com/docs/10.x/blade" TargetMode="External"/><Relationship Id="rId2" Type="http://schemas.openxmlformats.org/officeDocument/2006/relationships/customXml" Target="../customXml/item2.xml"/><Relationship Id="rId16" Type="http://schemas.openxmlformats.org/officeDocument/2006/relationships/hyperlink" Target="https://laravel.com/docs/10.x/eloquent-mutators" TargetMode="External"/><Relationship Id="rId20" Type="http://schemas.openxmlformats.org/officeDocument/2006/relationships/hyperlink" Target="https://laravel.com/docs/10.x/respon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ravel.com/docs/10.x/starter-kits" TargetMode="External"/><Relationship Id="rId24" Type="http://schemas.openxmlformats.org/officeDocument/2006/relationships/hyperlink" Target="https://laravel.com/docs/10.x/socialite" TargetMode="External"/><Relationship Id="rId5" Type="http://schemas.openxmlformats.org/officeDocument/2006/relationships/numbering" Target="numbering.xml"/><Relationship Id="rId15" Type="http://schemas.openxmlformats.org/officeDocument/2006/relationships/hyperlink" Target="https://laravel.com/docs/10.x/eloquent-mutators" TargetMode="External"/><Relationship Id="rId23" Type="http://schemas.openxmlformats.org/officeDocument/2006/relationships/hyperlink" Target="https://laravel.com/docs/10.x/filesystem" TargetMode="External"/><Relationship Id="rId28" Type="http://schemas.openxmlformats.org/officeDocument/2006/relationships/hyperlink" Target="https://laravel.com/docs/10.x/eloquent-relationships#one-to-many" TargetMode="External"/><Relationship Id="rId10" Type="http://schemas.openxmlformats.org/officeDocument/2006/relationships/endnotes" Target="endnotes.xml"/><Relationship Id="rId19" Type="http://schemas.openxmlformats.org/officeDocument/2006/relationships/hyperlink" Target="https://laravel.com/docs/10.x/csr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ravel.com/docs/10.x/helpers" TargetMode="External"/><Relationship Id="rId22" Type="http://schemas.openxmlformats.org/officeDocument/2006/relationships/hyperlink" Target="https://laravel.com/docs/10.x/filesystem" TargetMode="External"/><Relationship Id="rId27" Type="http://schemas.openxmlformats.org/officeDocument/2006/relationships/hyperlink" Target="https://laravel.com/docs/10.x/notifications#main-conten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s\AppData\Local\Microsoft\Office\16.0\DTS\en-US%7b1C4A23D7-9576-4497-A809-A0FEE4C80AC9%7d\%7b0F7848B7-FD1D-43BD-A6EB-0D869B2A713A%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616221F-4E30-43DF-A3F1-757BC7DC278B}">
  <ds:schemaRefs>
    <ds:schemaRef ds:uri="http://schemas.microsoft.com/sharepoint/v3/contenttype/forms"/>
  </ds:schemaRefs>
</ds:datastoreItem>
</file>

<file path=customXml/itemProps2.xml><?xml version="1.0" encoding="utf-8"?>
<ds:datastoreItem xmlns:ds="http://schemas.openxmlformats.org/officeDocument/2006/customXml" ds:itemID="{98A423AF-50F4-4F0F-8C0A-54276ACA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C64D1-BC5F-4612-81D3-61BF4FAA9301}">
  <ds:schemaRefs>
    <ds:schemaRef ds:uri="http://schemas.openxmlformats.org/officeDocument/2006/bibliography"/>
  </ds:schemaRefs>
</ds:datastoreItem>
</file>

<file path=customXml/itemProps4.xml><?xml version="1.0" encoding="utf-8"?>
<ds:datastoreItem xmlns:ds="http://schemas.openxmlformats.org/officeDocument/2006/customXml" ds:itemID="{E793D2EA-46D7-41FA-B589-986E1F86EC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{0F7848B7-FD1D-43BD-A6EB-0D869B2A713A}tf55871247_win32.dotx</Template>
  <TotalTime>0</TotalTime>
  <Pages>14</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2023-08-27T19:50:00Z</dcterms:created>
  <dcterms:modified xsi:type="dcterms:W3CDTF">2023-09-06T20:14:00Z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